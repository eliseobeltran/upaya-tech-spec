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377" w:rsidRPr="00583A81" w:rsidRDefault="00437377" w:rsidP="00324C20">
      <w:pPr>
        <w:pStyle w:val="Heading1"/>
        <w:rPr>
          <w:rFonts w:asciiTheme="minorHAnsi" w:hAnsiTheme="minorHAnsi"/>
          <w:b/>
          <w:sz w:val="48"/>
          <w:szCs w:val="48"/>
        </w:rPr>
      </w:pPr>
      <w:r w:rsidRPr="00583A81">
        <w:rPr>
          <w:rFonts w:asciiTheme="minorHAnsi" w:hAnsiTheme="minorHAnsi"/>
          <w:b/>
          <w:sz w:val="48"/>
          <w:szCs w:val="48"/>
        </w:rPr>
        <w:t>Guidebook Invoice API</w:t>
      </w:r>
    </w:p>
    <w:p w:rsidR="00437377" w:rsidRPr="00583A81" w:rsidRDefault="00437377" w:rsidP="00437377">
      <w:pPr>
        <w:pBdr>
          <w:bottom w:val="single" w:sz="12" w:space="1" w:color="auto"/>
        </w:pBdr>
      </w:pPr>
    </w:p>
    <w:p w:rsidR="00F40088" w:rsidRPr="00583A81" w:rsidRDefault="00F40088" w:rsidP="00437377"/>
    <w:p w:rsidR="00A9204E" w:rsidRPr="00583A81" w:rsidRDefault="00324C20" w:rsidP="00324C20">
      <w:pPr>
        <w:pStyle w:val="Heading1"/>
        <w:rPr>
          <w:rFonts w:asciiTheme="minorHAnsi" w:hAnsiTheme="minorHAnsi"/>
        </w:rPr>
      </w:pPr>
      <w:r w:rsidRPr="00583A81">
        <w:rPr>
          <w:rFonts w:asciiTheme="minorHAnsi" w:hAnsiTheme="minorHAnsi"/>
        </w:rPr>
        <w:t>Getting Started</w:t>
      </w:r>
    </w:p>
    <w:p w:rsidR="00324C20" w:rsidRPr="00583A81" w:rsidRDefault="00324C20"/>
    <w:p w:rsidR="00324C20" w:rsidRPr="00583A81" w:rsidRDefault="00324C20" w:rsidP="00324C20">
      <w:pPr>
        <w:pStyle w:val="Heading6"/>
        <w:rPr>
          <w:rFonts w:asciiTheme="minorHAnsi" w:hAnsiTheme="minorHAnsi"/>
        </w:rPr>
      </w:pPr>
      <w:r w:rsidRPr="00583A81">
        <w:rPr>
          <w:rFonts w:asciiTheme="minorHAnsi" w:hAnsiTheme="minorHAnsi"/>
        </w:rPr>
        <w:t>All Invoice APIs requires a minimum of two mandatory headers.</w:t>
      </w:r>
    </w:p>
    <w:p w:rsidR="00324C20" w:rsidRPr="00583A81" w:rsidRDefault="00324C20" w:rsidP="00324C20"/>
    <w:p w:rsidR="00324C20" w:rsidRPr="00583A81" w:rsidRDefault="00324C20" w:rsidP="00324C20">
      <w:pPr>
        <w:pStyle w:val="ListParagraph"/>
        <w:numPr>
          <w:ilvl w:val="0"/>
          <w:numId w:val="24"/>
        </w:numPr>
      </w:pPr>
      <w:r w:rsidRPr="00583A81">
        <w:t>Authorization - Authentication request header.</w:t>
      </w:r>
    </w:p>
    <w:p w:rsidR="00324C20" w:rsidRPr="00583A81" w:rsidRDefault="00324C20" w:rsidP="00324C20">
      <w:pPr>
        <w:pStyle w:val="ListParagraph"/>
        <w:numPr>
          <w:ilvl w:val="0"/>
          <w:numId w:val="24"/>
        </w:numPr>
      </w:pPr>
      <w:r w:rsidRPr="00583A81">
        <w:t>Content-Type</w:t>
      </w:r>
    </w:p>
    <w:p w:rsidR="00324C20" w:rsidRPr="00583A81" w:rsidRDefault="00324C20" w:rsidP="00324C20"/>
    <w:p w:rsidR="00641A2A" w:rsidRPr="00583A81" w:rsidRDefault="00641A2A" w:rsidP="00641A2A">
      <w:pPr>
        <w:pStyle w:val="Heading1"/>
        <w:rPr>
          <w:rFonts w:asciiTheme="minorHAnsi" w:hAnsiTheme="minorHAnsi"/>
        </w:rPr>
      </w:pPr>
      <w:r w:rsidRPr="00583A81">
        <w:rPr>
          <w:rFonts w:asciiTheme="minorHAnsi" w:hAnsiTheme="minorHAnsi"/>
        </w:rPr>
        <w:t>Authentication</w:t>
      </w:r>
    </w:p>
    <w:p w:rsidR="00641A2A" w:rsidRPr="00583A81" w:rsidRDefault="00641A2A" w:rsidP="00641A2A"/>
    <w:p w:rsidR="00641A2A" w:rsidRPr="00583A81" w:rsidRDefault="00641A2A" w:rsidP="00180F84">
      <w:r w:rsidRPr="00583A81">
        <w:t xml:space="preserve">All Invoice API need to be authenticated using an </w:t>
      </w:r>
      <w:proofErr w:type="spellStart"/>
      <w:r w:rsidRPr="00583A81">
        <w:t>NLAuth</w:t>
      </w:r>
      <w:proofErr w:type="spellEnd"/>
      <w:r w:rsidRPr="00583A81">
        <w:t>.</w:t>
      </w:r>
    </w:p>
    <w:p w:rsidR="00641A2A" w:rsidRPr="00583A81" w:rsidRDefault="00641A2A" w:rsidP="00324C20"/>
    <w:p w:rsidR="00180F84" w:rsidRPr="00583A81" w:rsidRDefault="00180F84" w:rsidP="00180F84">
      <w:pPr>
        <w:pStyle w:val="Heading1"/>
        <w:rPr>
          <w:rFonts w:asciiTheme="minorHAnsi" w:hAnsiTheme="minorHAnsi"/>
        </w:rPr>
      </w:pPr>
      <w:r w:rsidRPr="00583A81">
        <w:rPr>
          <w:rFonts w:asciiTheme="minorHAnsi" w:hAnsiTheme="minorHAnsi"/>
        </w:rPr>
        <w:t>HTTP Methods</w:t>
      </w:r>
    </w:p>
    <w:p w:rsidR="00180F84" w:rsidRPr="00583A81" w:rsidRDefault="00180F84" w:rsidP="00180F84"/>
    <w:p w:rsidR="00180F84" w:rsidRPr="00583A81" w:rsidRDefault="00180F84" w:rsidP="00180F84">
      <w:r w:rsidRPr="00583A81">
        <w:t>Invoice API uses appropriate HTTP verbs for every action.</w:t>
      </w:r>
    </w:p>
    <w:p w:rsidR="00180F84" w:rsidRPr="00583A81" w:rsidRDefault="00180F84" w:rsidP="00180F84"/>
    <w:tbl>
      <w:tblPr>
        <w:tblW w:w="5700" w:type="dxa"/>
        <w:tblLook w:val="04A0" w:firstRow="1" w:lastRow="0" w:firstColumn="1" w:lastColumn="0" w:noHBand="0" w:noVBand="1"/>
      </w:tblPr>
      <w:tblGrid>
        <w:gridCol w:w="2180"/>
        <w:gridCol w:w="3520"/>
      </w:tblGrid>
      <w:tr w:rsidR="00180F84" w:rsidRPr="00180F84" w:rsidTr="00180F84">
        <w:trPr>
          <w:trHeight w:val="525"/>
        </w:trPr>
        <w:tc>
          <w:tcPr>
            <w:tcW w:w="2180" w:type="dxa"/>
            <w:tcBorders>
              <w:top w:val="nil"/>
              <w:left w:val="nil"/>
              <w:bottom w:val="nil"/>
              <w:right w:val="single" w:sz="4" w:space="0" w:color="FFFFFF"/>
            </w:tcBorders>
            <w:shd w:val="clear" w:color="000000" w:fill="66ABB3"/>
            <w:noWrap/>
            <w:vAlign w:val="center"/>
            <w:hideMark/>
          </w:tcPr>
          <w:p w:rsidR="00180F84" w:rsidRPr="00180F84" w:rsidRDefault="00180F84" w:rsidP="00180F84">
            <w:pPr>
              <w:ind w:firstLineChars="100" w:firstLine="201"/>
              <w:rPr>
                <w:rFonts w:eastAsia="Times New Roman" w:cs="Times New Roman"/>
                <w:b/>
                <w:bCs/>
                <w:color w:val="FFFFFF"/>
                <w:sz w:val="20"/>
                <w:szCs w:val="20"/>
              </w:rPr>
            </w:pPr>
            <w:r w:rsidRPr="00180F84">
              <w:rPr>
                <w:rFonts w:eastAsia="Times New Roman" w:cs="Times New Roman"/>
                <w:b/>
                <w:bCs/>
                <w:color w:val="FFFFFF"/>
                <w:sz w:val="20"/>
                <w:szCs w:val="20"/>
              </w:rPr>
              <w:t>Method</w:t>
            </w:r>
          </w:p>
        </w:tc>
        <w:tc>
          <w:tcPr>
            <w:tcW w:w="3520" w:type="dxa"/>
            <w:tcBorders>
              <w:top w:val="nil"/>
              <w:left w:val="single" w:sz="4" w:space="0" w:color="FFFFFF"/>
              <w:bottom w:val="nil"/>
              <w:right w:val="single" w:sz="4" w:space="0" w:color="FFFFFF"/>
            </w:tcBorders>
            <w:shd w:val="clear" w:color="000000" w:fill="66ABB3"/>
            <w:noWrap/>
            <w:vAlign w:val="center"/>
            <w:hideMark/>
          </w:tcPr>
          <w:p w:rsidR="00180F84" w:rsidRPr="00180F84" w:rsidRDefault="00180F84" w:rsidP="00180F84">
            <w:pPr>
              <w:ind w:firstLineChars="100" w:firstLine="201"/>
              <w:rPr>
                <w:rFonts w:eastAsia="Times New Roman" w:cs="Times New Roman"/>
                <w:b/>
                <w:bCs/>
                <w:color w:val="FFFFFF"/>
                <w:sz w:val="20"/>
                <w:szCs w:val="20"/>
              </w:rPr>
            </w:pPr>
            <w:r w:rsidRPr="00180F84">
              <w:rPr>
                <w:rFonts w:eastAsia="Times New Roman" w:cs="Times New Roman"/>
                <w:b/>
                <w:bCs/>
                <w:color w:val="FFFFFF"/>
                <w:sz w:val="20"/>
                <w:szCs w:val="20"/>
              </w:rPr>
              <w:t>Description</w:t>
            </w:r>
          </w:p>
        </w:tc>
      </w:tr>
      <w:tr w:rsidR="00180F84" w:rsidRPr="00180F84" w:rsidTr="00180F84">
        <w:trPr>
          <w:trHeight w:val="525"/>
        </w:trPr>
        <w:tc>
          <w:tcPr>
            <w:tcW w:w="2180" w:type="dxa"/>
            <w:tcBorders>
              <w:top w:val="nil"/>
              <w:left w:val="nil"/>
              <w:bottom w:val="nil"/>
              <w:right w:val="single" w:sz="4" w:space="0" w:color="BFBFBF"/>
            </w:tcBorders>
            <w:shd w:val="clear" w:color="auto" w:fill="auto"/>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GET</w:t>
            </w:r>
          </w:p>
        </w:tc>
        <w:tc>
          <w:tcPr>
            <w:tcW w:w="3520" w:type="dxa"/>
            <w:tcBorders>
              <w:top w:val="nil"/>
              <w:left w:val="single" w:sz="4" w:space="0" w:color="BFBFBF"/>
              <w:bottom w:val="nil"/>
              <w:right w:val="single" w:sz="4" w:space="0" w:color="BFBFBF"/>
            </w:tcBorders>
            <w:shd w:val="clear" w:color="auto" w:fill="auto"/>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Used for retrieving an Invoice</w:t>
            </w:r>
          </w:p>
        </w:tc>
      </w:tr>
      <w:tr w:rsidR="00180F84" w:rsidRPr="00180F84" w:rsidTr="00180F84">
        <w:trPr>
          <w:trHeight w:val="525"/>
        </w:trPr>
        <w:tc>
          <w:tcPr>
            <w:tcW w:w="2180" w:type="dxa"/>
            <w:tcBorders>
              <w:top w:val="nil"/>
              <w:left w:val="nil"/>
              <w:bottom w:val="nil"/>
              <w:right w:val="single" w:sz="4" w:space="0" w:color="BFBFBF"/>
            </w:tcBorders>
            <w:shd w:val="clear" w:color="000000" w:fill="CCE3E6"/>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POST</w:t>
            </w:r>
          </w:p>
        </w:tc>
        <w:tc>
          <w:tcPr>
            <w:tcW w:w="3520" w:type="dxa"/>
            <w:tcBorders>
              <w:top w:val="nil"/>
              <w:left w:val="single" w:sz="4" w:space="0" w:color="BFBFBF"/>
              <w:bottom w:val="nil"/>
              <w:right w:val="single" w:sz="4" w:space="0" w:color="BFBFBF"/>
            </w:tcBorders>
            <w:shd w:val="clear" w:color="000000" w:fill="CCE3E6"/>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Used for creating an Invoice</w:t>
            </w:r>
          </w:p>
        </w:tc>
      </w:tr>
      <w:tr w:rsidR="00180F84" w:rsidRPr="00180F84" w:rsidTr="00180F84">
        <w:trPr>
          <w:trHeight w:val="525"/>
        </w:trPr>
        <w:tc>
          <w:tcPr>
            <w:tcW w:w="2180" w:type="dxa"/>
            <w:tcBorders>
              <w:top w:val="nil"/>
              <w:left w:val="nil"/>
              <w:bottom w:val="nil"/>
              <w:right w:val="single" w:sz="4" w:space="0" w:color="BFBFBF"/>
            </w:tcBorders>
            <w:shd w:val="clear" w:color="auto" w:fill="auto"/>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PUT</w:t>
            </w:r>
          </w:p>
        </w:tc>
        <w:tc>
          <w:tcPr>
            <w:tcW w:w="3520" w:type="dxa"/>
            <w:tcBorders>
              <w:top w:val="nil"/>
              <w:left w:val="single" w:sz="4" w:space="0" w:color="BFBFBF"/>
              <w:bottom w:val="nil"/>
              <w:right w:val="single" w:sz="4" w:space="0" w:color="BFBFBF"/>
            </w:tcBorders>
            <w:shd w:val="clear" w:color="auto" w:fill="auto"/>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Used for updating Invoice</w:t>
            </w:r>
          </w:p>
        </w:tc>
      </w:tr>
      <w:tr w:rsidR="00180F84" w:rsidRPr="00180F84" w:rsidTr="00180F84">
        <w:trPr>
          <w:trHeight w:val="525"/>
        </w:trPr>
        <w:tc>
          <w:tcPr>
            <w:tcW w:w="2180" w:type="dxa"/>
            <w:tcBorders>
              <w:top w:val="nil"/>
              <w:left w:val="nil"/>
              <w:bottom w:val="nil"/>
              <w:right w:val="single" w:sz="4" w:space="0" w:color="BFBFBF"/>
            </w:tcBorders>
            <w:shd w:val="clear" w:color="000000" w:fill="CCE3E6"/>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DELETE</w:t>
            </w:r>
          </w:p>
        </w:tc>
        <w:tc>
          <w:tcPr>
            <w:tcW w:w="3520" w:type="dxa"/>
            <w:tcBorders>
              <w:top w:val="nil"/>
              <w:left w:val="single" w:sz="4" w:space="0" w:color="BFBFBF"/>
              <w:bottom w:val="nil"/>
              <w:right w:val="single" w:sz="4" w:space="0" w:color="BFBFBF"/>
            </w:tcBorders>
            <w:shd w:val="clear" w:color="000000" w:fill="CCE3E6"/>
            <w:noWrap/>
            <w:vAlign w:val="center"/>
            <w:hideMark/>
          </w:tcPr>
          <w:p w:rsidR="00180F84" w:rsidRPr="00180F84" w:rsidRDefault="00180F84" w:rsidP="00180F84">
            <w:pPr>
              <w:ind w:firstLineChars="100" w:firstLine="200"/>
              <w:rPr>
                <w:rFonts w:eastAsia="Times New Roman" w:cs="Times New Roman"/>
                <w:color w:val="0D0D0D"/>
                <w:sz w:val="20"/>
                <w:szCs w:val="20"/>
              </w:rPr>
            </w:pPr>
            <w:r w:rsidRPr="00180F84">
              <w:rPr>
                <w:rFonts w:eastAsia="Times New Roman" w:cs="Times New Roman"/>
                <w:color w:val="0D0D0D"/>
                <w:sz w:val="20"/>
                <w:szCs w:val="20"/>
              </w:rPr>
              <w:t>Used for deleting an Invoice</w:t>
            </w:r>
          </w:p>
        </w:tc>
      </w:tr>
    </w:tbl>
    <w:p w:rsidR="00180F84" w:rsidRPr="00583A81" w:rsidRDefault="00180F84" w:rsidP="00180F84"/>
    <w:p w:rsidR="00703D7C" w:rsidRPr="00583A81" w:rsidRDefault="00703D7C" w:rsidP="00703D7C">
      <w:pPr>
        <w:pStyle w:val="Heading1"/>
        <w:rPr>
          <w:rFonts w:asciiTheme="minorHAnsi" w:hAnsiTheme="minorHAnsi"/>
        </w:rPr>
      </w:pPr>
      <w:r w:rsidRPr="00583A81">
        <w:rPr>
          <w:rFonts w:asciiTheme="minorHAnsi" w:hAnsiTheme="minorHAnsi"/>
        </w:rPr>
        <w:t>Response</w:t>
      </w:r>
    </w:p>
    <w:p w:rsidR="00703D7C" w:rsidRPr="00583A81" w:rsidRDefault="00703D7C" w:rsidP="00703D7C"/>
    <w:p w:rsidR="00703D7C" w:rsidRPr="00583A81" w:rsidRDefault="00703D7C" w:rsidP="00703D7C">
      <w:r w:rsidRPr="00583A81">
        <w:t>Responses will be in the JSON format.</w:t>
      </w:r>
    </w:p>
    <w:p w:rsidR="00703D7C" w:rsidRPr="00583A81" w:rsidRDefault="00703D7C" w:rsidP="00703D7C"/>
    <w:p w:rsidR="00067742" w:rsidRPr="00583A81" w:rsidRDefault="00067742" w:rsidP="00067742">
      <w:pPr>
        <w:pStyle w:val="Heading1"/>
        <w:rPr>
          <w:rFonts w:asciiTheme="minorHAnsi" w:hAnsiTheme="minorHAnsi"/>
        </w:rPr>
      </w:pPr>
      <w:r w:rsidRPr="00583A81">
        <w:rPr>
          <w:rFonts w:asciiTheme="minorHAnsi" w:hAnsiTheme="minorHAnsi"/>
        </w:rPr>
        <w:t>Errors</w:t>
      </w:r>
    </w:p>
    <w:p w:rsidR="00067742" w:rsidRPr="00583A81" w:rsidRDefault="00067742" w:rsidP="00067742"/>
    <w:p w:rsidR="00067742" w:rsidRPr="00583A81" w:rsidRDefault="00067742" w:rsidP="00067742">
      <w:r w:rsidRPr="00583A81">
        <w:t>Invoice API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67742" w:rsidRPr="00583A81" w:rsidRDefault="00067742" w:rsidP="00067742"/>
    <w:tbl>
      <w:tblPr>
        <w:tblW w:w="9640" w:type="dxa"/>
        <w:tblLook w:val="04A0" w:firstRow="1" w:lastRow="0" w:firstColumn="1" w:lastColumn="0" w:noHBand="0" w:noVBand="1"/>
      </w:tblPr>
      <w:tblGrid>
        <w:gridCol w:w="2180"/>
        <w:gridCol w:w="7460"/>
      </w:tblGrid>
      <w:tr w:rsidR="007037C1" w:rsidRPr="007037C1" w:rsidTr="007037C1">
        <w:trPr>
          <w:trHeight w:val="525"/>
        </w:trPr>
        <w:tc>
          <w:tcPr>
            <w:tcW w:w="2180" w:type="dxa"/>
            <w:tcBorders>
              <w:top w:val="nil"/>
              <w:left w:val="nil"/>
              <w:bottom w:val="nil"/>
              <w:right w:val="single" w:sz="4" w:space="0" w:color="FFFFFF"/>
            </w:tcBorders>
            <w:shd w:val="clear" w:color="000000" w:fill="66ABB3"/>
            <w:noWrap/>
            <w:vAlign w:val="center"/>
            <w:hideMark/>
          </w:tcPr>
          <w:p w:rsidR="007037C1" w:rsidRPr="007037C1" w:rsidRDefault="007037C1" w:rsidP="007037C1">
            <w:pPr>
              <w:ind w:firstLineChars="100" w:firstLine="201"/>
              <w:rPr>
                <w:rFonts w:eastAsia="Times New Roman" w:cs="Times New Roman"/>
                <w:b/>
                <w:bCs/>
                <w:color w:val="FFFFFF"/>
                <w:sz w:val="20"/>
                <w:szCs w:val="20"/>
              </w:rPr>
            </w:pPr>
            <w:r w:rsidRPr="007037C1">
              <w:rPr>
                <w:rFonts w:eastAsia="Times New Roman" w:cs="Times New Roman"/>
                <w:b/>
                <w:bCs/>
                <w:color w:val="FFFFFF"/>
                <w:sz w:val="20"/>
                <w:szCs w:val="20"/>
              </w:rPr>
              <w:t>Status Code</w:t>
            </w:r>
          </w:p>
        </w:tc>
        <w:tc>
          <w:tcPr>
            <w:tcW w:w="7460" w:type="dxa"/>
            <w:tcBorders>
              <w:top w:val="nil"/>
              <w:left w:val="single" w:sz="4" w:space="0" w:color="FFFFFF"/>
              <w:bottom w:val="nil"/>
              <w:right w:val="nil"/>
            </w:tcBorders>
            <w:shd w:val="clear" w:color="000000" w:fill="66ABB3"/>
            <w:noWrap/>
            <w:vAlign w:val="center"/>
            <w:hideMark/>
          </w:tcPr>
          <w:p w:rsidR="007037C1" w:rsidRPr="007037C1" w:rsidRDefault="007037C1" w:rsidP="007037C1">
            <w:pPr>
              <w:ind w:firstLineChars="100" w:firstLine="201"/>
              <w:rPr>
                <w:rFonts w:eastAsia="Times New Roman" w:cs="Times New Roman"/>
                <w:b/>
                <w:bCs/>
                <w:color w:val="FFFFFF"/>
                <w:sz w:val="20"/>
                <w:szCs w:val="20"/>
              </w:rPr>
            </w:pPr>
            <w:r w:rsidRPr="007037C1">
              <w:rPr>
                <w:rFonts w:eastAsia="Times New Roman" w:cs="Times New Roman"/>
                <w:b/>
                <w:bCs/>
                <w:color w:val="FFFFFF"/>
                <w:sz w:val="20"/>
                <w:szCs w:val="20"/>
              </w:rPr>
              <w:t>Description</w:t>
            </w:r>
          </w:p>
        </w:tc>
      </w:tr>
      <w:tr w:rsidR="007037C1" w:rsidRPr="007037C1" w:rsidTr="007037C1">
        <w:trPr>
          <w:trHeight w:val="525"/>
        </w:trPr>
        <w:tc>
          <w:tcPr>
            <w:tcW w:w="2180" w:type="dxa"/>
            <w:tcBorders>
              <w:top w:val="nil"/>
              <w:left w:val="nil"/>
              <w:bottom w:val="nil"/>
              <w:right w:val="single" w:sz="4" w:space="0" w:color="BFBFBF"/>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200</w:t>
            </w:r>
          </w:p>
        </w:tc>
        <w:tc>
          <w:tcPr>
            <w:tcW w:w="7460" w:type="dxa"/>
            <w:tcBorders>
              <w:top w:val="nil"/>
              <w:left w:val="single" w:sz="4" w:space="0" w:color="BFBFBF"/>
              <w:bottom w:val="nil"/>
              <w:right w:val="nil"/>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OK</w:t>
            </w:r>
          </w:p>
        </w:tc>
      </w:tr>
      <w:tr w:rsidR="007037C1" w:rsidRPr="007037C1" w:rsidTr="007037C1">
        <w:trPr>
          <w:trHeight w:val="525"/>
        </w:trPr>
        <w:tc>
          <w:tcPr>
            <w:tcW w:w="2180" w:type="dxa"/>
            <w:tcBorders>
              <w:top w:val="nil"/>
              <w:left w:val="nil"/>
              <w:bottom w:val="nil"/>
              <w:right w:val="single" w:sz="4" w:space="0" w:color="BFBFBF"/>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201</w:t>
            </w:r>
          </w:p>
        </w:tc>
        <w:tc>
          <w:tcPr>
            <w:tcW w:w="7460" w:type="dxa"/>
            <w:tcBorders>
              <w:top w:val="nil"/>
              <w:left w:val="single" w:sz="4" w:space="0" w:color="BFBFBF"/>
              <w:bottom w:val="nil"/>
              <w:right w:val="nil"/>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Created</w:t>
            </w:r>
          </w:p>
        </w:tc>
      </w:tr>
      <w:tr w:rsidR="007037C1" w:rsidRPr="007037C1" w:rsidTr="007037C1">
        <w:trPr>
          <w:trHeight w:val="525"/>
        </w:trPr>
        <w:tc>
          <w:tcPr>
            <w:tcW w:w="2180" w:type="dxa"/>
            <w:tcBorders>
              <w:top w:val="nil"/>
              <w:left w:val="nil"/>
              <w:bottom w:val="nil"/>
              <w:right w:val="single" w:sz="4" w:space="0" w:color="BFBFBF"/>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400</w:t>
            </w:r>
          </w:p>
        </w:tc>
        <w:tc>
          <w:tcPr>
            <w:tcW w:w="7460" w:type="dxa"/>
            <w:tcBorders>
              <w:top w:val="nil"/>
              <w:left w:val="single" w:sz="4" w:space="0" w:color="BFBFBF"/>
              <w:bottom w:val="nil"/>
              <w:right w:val="nil"/>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Bad Request</w:t>
            </w:r>
          </w:p>
        </w:tc>
      </w:tr>
      <w:tr w:rsidR="007037C1" w:rsidRPr="007037C1" w:rsidTr="007037C1">
        <w:trPr>
          <w:trHeight w:val="525"/>
        </w:trPr>
        <w:tc>
          <w:tcPr>
            <w:tcW w:w="2180" w:type="dxa"/>
            <w:tcBorders>
              <w:top w:val="nil"/>
              <w:left w:val="nil"/>
              <w:bottom w:val="nil"/>
              <w:right w:val="single" w:sz="4" w:space="0" w:color="BFBFBF"/>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401</w:t>
            </w:r>
          </w:p>
        </w:tc>
        <w:tc>
          <w:tcPr>
            <w:tcW w:w="7460" w:type="dxa"/>
            <w:tcBorders>
              <w:top w:val="nil"/>
              <w:left w:val="single" w:sz="4" w:space="0" w:color="BFBFBF"/>
              <w:bottom w:val="nil"/>
              <w:right w:val="nil"/>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 xml:space="preserve">Unauthorized (invalid </w:t>
            </w:r>
            <w:proofErr w:type="spellStart"/>
            <w:r w:rsidRPr="007037C1">
              <w:rPr>
                <w:rFonts w:eastAsia="Times New Roman" w:cs="Times New Roman"/>
                <w:color w:val="0D0D0D"/>
                <w:sz w:val="20"/>
                <w:szCs w:val="20"/>
              </w:rPr>
              <w:t>NLAuth</w:t>
            </w:r>
            <w:proofErr w:type="spellEnd"/>
            <w:r w:rsidRPr="007037C1">
              <w:rPr>
                <w:rFonts w:eastAsia="Times New Roman" w:cs="Times New Roman"/>
                <w:color w:val="0D0D0D"/>
                <w:sz w:val="20"/>
                <w:szCs w:val="20"/>
              </w:rPr>
              <w:t>)</w:t>
            </w:r>
          </w:p>
        </w:tc>
      </w:tr>
      <w:tr w:rsidR="007037C1" w:rsidRPr="007037C1" w:rsidTr="007037C1">
        <w:trPr>
          <w:trHeight w:val="525"/>
        </w:trPr>
        <w:tc>
          <w:tcPr>
            <w:tcW w:w="2180" w:type="dxa"/>
            <w:tcBorders>
              <w:top w:val="nil"/>
              <w:left w:val="nil"/>
              <w:bottom w:val="nil"/>
              <w:right w:val="single" w:sz="4" w:space="0" w:color="BFBFBF"/>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404</w:t>
            </w:r>
          </w:p>
        </w:tc>
        <w:tc>
          <w:tcPr>
            <w:tcW w:w="7460" w:type="dxa"/>
            <w:tcBorders>
              <w:top w:val="nil"/>
              <w:left w:val="single" w:sz="4" w:space="0" w:color="BFBFBF"/>
              <w:bottom w:val="nil"/>
              <w:right w:val="nil"/>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URL Not Found</w:t>
            </w:r>
          </w:p>
        </w:tc>
      </w:tr>
      <w:tr w:rsidR="007037C1" w:rsidRPr="007037C1" w:rsidTr="007037C1">
        <w:trPr>
          <w:trHeight w:val="525"/>
        </w:trPr>
        <w:tc>
          <w:tcPr>
            <w:tcW w:w="2180" w:type="dxa"/>
            <w:tcBorders>
              <w:top w:val="nil"/>
              <w:left w:val="nil"/>
              <w:bottom w:val="nil"/>
              <w:right w:val="single" w:sz="4" w:space="0" w:color="BFBFBF"/>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405</w:t>
            </w:r>
          </w:p>
        </w:tc>
        <w:tc>
          <w:tcPr>
            <w:tcW w:w="7460" w:type="dxa"/>
            <w:tcBorders>
              <w:top w:val="nil"/>
              <w:left w:val="single" w:sz="4" w:space="0" w:color="BFBFBF"/>
              <w:bottom w:val="nil"/>
              <w:right w:val="nil"/>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Method Not Allowed (Method you have called is not supported for the invoked API)</w:t>
            </w:r>
          </w:p>
        </w:tc>
      </w:tr>
      <w:tr w:rsidR="007037C1" w:rsidRPr="007037C1" w:rsidTr="007037C1">
        <w:trPr>
          <w:trHeight w:val="525"/>
        </w:trPr>
        <w:tc>
          <w:tcPr>
            <w:tcW w:w="2180" w:type="dxa"/>
            <w:tcBorders>
              <w:top w:val="nil"/>
              <w:left w:val="nil"/>
              <w:bottom w:val="nil"/>
              <w:right w:val="single" w:sz="4" w:space="0" w:color="BFBFBF"/>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429</w:t>
            </w:r>
          </w:p>
        </w:tc>
        <w:tc>
          <w:tcPr>
            <w:tcW w:w="7460" w:type="dxa"/>
            <w:tcBorders>
              <w:top w:val="nil"/>
              <w:left w:val="single" w:sz="4" w:space="0" w:color="BFBFBF"/>
              <w:bottom w:val="nil"/>
              <w:right w:val="nil"/>
            </w:tcBorders>
            <w:shd w:val="clear" w:color="auto" w:fill="auto"/>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Rate Limit Exceeded (API usage limit exceeded)</w:t>
            </w:r>
          </w:p>
        </w:tc>
      </w:tr>
      <w:tr w:rsidR="007037C1" w:rsidRPr="007037C1" w:rsidTr="007037C1">
        <w:trPr>
          <w:trHeight w:val="525"/>
        </w:trPr>
        <w:tc>
          <w:tcPr>
            <w:tcW w:w="2180" w:type="dxa"/>
            <w:tcBorders>
              <w:top w:val="nil"/>
              <w:left w:val="nil"/>
              <w:bottom w:val="nil"/>
              <w:right w:val="single" w:sz="4" w:space="0" w:color="BFBFBF"/>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500</w:t>
            </w:r>
          </w:p>
        </w:tc>
        <w:tc>
          <w:tcPr>
            <w:tcW w:w="7460" w:type="dxa"/>
            <w:tcBorders>
              <w:top w:val="nil"/>
              <w:left w:val="single" w:sz="4" w:space="0" w:color="BFBFBF"/>
              <w:bottom w:val="nil"/>
              <w:right w:val="nil"/>
            </w:tcBorders>
            <w:shd w:val="clear" w:color="000000" w:fill="CCE3E6"/>
            <w:noWrap/>
            <w:vAlign w:val="center"/>
            <w:hideMark/>
          </w:tcPr>
          <w:p w:rsidR="007037C1" w:rsidRPr="007037C1" w:rsidRDefault="007037C1" w:rsidP="007037C1">
            <w:pPr>
              <w:ind w:firstLineChars="100" w:firstLine="200"/>
              <w:rPr>
                <w:rFonts w:eastAsia="Times New Roman" w:cs="Times New Roman"/>
                <w:color w:val="0D0D0D"/>
                <w:sz w:val="20"/>
                <w:szCs w:val="20"/>
              </w:rPr>
            </w:pPr>
            <w:r w:rsidRPr="007037C1">
              <w:rPr>
                <w:rFonts w:eastAsia="Times New Roman" w:cs="Times New Roman"/>
                <w:color w:val="0D0D0D"/>
                <w:sz w:val="20"/>
                <w:szCs w:val="20"/>
              </w:rPr>
              <w:t>Internal Error</w:t>
            </w:r>
          </w:p>
        </w:tc>
      </w:tr>
    </w:tbl>
    <w:p w:rsidR="00067742" w:rsidRPr="00583A81" w:rsidRDefault="00067742" w:rsidP="00067742"/>
    <w:p w:rsidR="00067742" w:rsidRPr="00583A81" w:rsidRDefault="00067742" w:rsidP="00067742"/>
    <w:p w:rsidR="00067742" w:rsidRPr="00583A81" w:rsidRDefault="000C368B" w:rsidP="00B338B1">
      <w:pPr>
        <w:pStyle w:val="Heading1"/>
        <w:rPr>
          <w:rFonts w:asciiTheme="minorHAnsi" w:hAnsiTheme="minorHAnsi"/>
        </w:rPr>
      </w:pPr>
      <w:r w:rsidRPr="00583A81">
        <w:rPr>
          <w:rFonts w:asciiTheme="minorHAnsi" w:hAnsiTheme="minorHAnsi"/>
        </w:rPr>
        <w:t>Invoice Fields</w:t>
      </w:r>
    </w:p>
    <w:p w:rsidR="00B338B1" w:rsidRPr="00583A81" w:rsidRDefault="00B338B1" w:rsidP="00B338B1"/>
    <w:p w:rsidR="00773F7A" w:rsidRPr="00583A81" w:rsidRDefault="00D80036" w:rsidP="00D80036">
      <w:r w:rsidRPr="00583A81">
        <w:t>These are the header fields supported in the Guidebook Invoice API:</w:t>
      </w:r>
    </w:p>
    <w:p w:rsidR="00D80036" w:rsidRPr="00583A81" w:rsidRDefault="00D80036" w:rsidP="00D80036"/>
    <w:tbl>
      <w:tblPr>
        <w:tblW w:w="11225" w:type="dxa"/>
        <w:tblLook w:val="04A0" w:firstRow="1" w:lastRow="0" w:firstColumn="1" w:lastColumn="0" w:noHBand="0" w:noVBand="1"/>
      </w:tblPr>
      <w:tblGrid>
        <w:gridCol w:w="1993"/>
        <w:gridCol w:w="1992"/>
        <w:gridCol w:w="860"/>
        <w:gridCol w:w="980"/>
        <w:gridCol w:w="860"/>
        <w:gridCol w:w="4540"/>
      </w:tblGrid>
      <w:tr w:rsidR="00D80036" w:rsidRPr="00D80036" w:rsidTr="00D80036">
        <w:trPr>
          <w:trHeight w:val="525"/>
        </w:trPr>
        <w:tc>
          <w:tcPr>
            <w:tcW w:w="1993" w:type="dxa"/>
            <w:tcBorders>
              <w:top w:val="nil"/>
              <w:left w:val="nil"/>
              <w:bottom w:val="nil"/>
              <w:right w:val="single" w:sz="4" w:space="0" w:color="FFFFFF"/>
            </w:tcBorders>
            <w:shd w:val="clear" w:color="000000" w:fill="66ABB3"/>
            <w:noWrap/>
            <w:vAlign w:val="center"/>
            <w:hideMark/>
          </w:tcPr>
          <w:p w:rsidR="00D80036" w:rsidRPr="00D80036" w:rsidRDefault="00D80036" w:rsidP="00D80036">
            <w:pPr>
              <w:ind w:firstLineChars="100" w:firstLine="201"/>
              <w:rPr>
                <w:rFonts w:eastAsia="Times New Roman" w:cs="Times New Roman"/>
                <w:b/>
                <w:bCs/>
                <w:color w:val="FFFFFF"/>
                <w:sz w:val="20"/>
                <w:szCs w:val="20"/>
              </w:rPr>
            </w:pPr>
            <w:r w:rsidRPr="00D80036">
              <w:rPr>
                <w:rFonts w:eastAsia="Times New Roman" w:cs="Times New Roman"/>
                <w:b/>
                <w:bCs/>
                <w:color w:val="FFFFFF"/>
                <w:sz w:val="20"/>
                <w:szCs w:val="20"/>
              </w:rPr>
              <w:t>UI Label</w:t>
            </w:r>
          </w:p>
        </w:tc>
        <w:tc>
          <w:tcPr>
            <w:tcW w:w="1992" w:type="dxa"/>
            <w:tcBorders>
              <w:top w:val="nil"/>
              <w:left w:val="single" w:sz="4" w:space="0" w:color="FFFFFF"/>
              <w:bottom w:val="nil"/>
              <w:right w:val="single" w:sz="4" w:space="0" w:color="FFFFFF"/>
            </w:tcBorders>
            <w:shd w:val="clear" w:color="000000" w:fill="66ABB3"/>
            <w:noWrap/>
            <w:vAlign w:val="center"/>
            <w:hideMark/>
          </w:tcPr>
          <w:p w:rsidR="00D80036" w:rsidRPr="00D80036" w:rsidRDefault="00D80036" w:rsidP="00D80036">
            <w:pPr>
              <w:ind w:firstLineChars="100" w:firstLine="201"/>
              <w:rPr>
                <w:rFonts w:eastAsia="Times New Roman" w:cs="Times New Roman"/>
                <w:b/>
                <w:bCs/>
                <w:color w:val="FFFFFF"/>
                <w:sz w:val="20"/>
                <w:szCs w:val="20"/>
              </w:rPr>
            </w:pPr>
            <w:r w:rsidRPr="00D80036">
              <w:rPr>
                <w:rFonts w:eastAsia="Times New Roman" w:cs="Times New Roman"/>
                <w:b/>
                <w:bCs/>
                <w:color w:val="FFFFFF"/>
                <w:sz w:val="20"/>
                <w:szCs w:val="20"/>
              </w:rPr>
              <w:t>NetSuite ID</w:t>
            </w:r>
          </w:p>
        </w:tc>
        <w:tc>
          <w:tcPr>
            <w:tcW w:w="860" w:type="dxa"/>
            <w:tcBorders>
              <w:top w:val="nil"/>
              <w:left w:val="single" w:sz="4" w:space="0" w:color="FFFFFF"/>
              <w:bottom w:val="nil"/>
              <w:right w:val="single" w:sz="4" w:space="0" w:color="FFFFFF"/>
            </w:tcBorders>
            <w:shd w:val="clear" w:color="000000" w:fill="66ABB3"/>
            <w:noWrap/>
            <w:vAlign w:val="center"/>
            <w:hideMark/>
          </w:tcPr>
          <w:p w:rsidR="00D80036" w:rsidRPr="00D80036" w:rsidRDefault="00D80036" w:rsidP="00D80036">
            <w:pPr>
              <w:ind w:firstLineChars="100" w:firstLine="201"/>
              <w:rPr>
                <w:rFonts w:eastAsia="Times New Roman" w:cs="Times New Roman"/>
                <w:b/>
                <w:bCs/>
                <w:color w:val="FFFFFF"/>
                <w:sz w:val="20"/>
                <w:szCs w:val="20"/>
              </w:rPr>
            </w:pPr>
            <w:r w:rsidRPr="00D80036">
              <w:rPr>
                <w:rFonts w:eastAsia="Times New Roman" w:cs="Times New Roman"/>
                <w:b/>
                <w:bCs/>
                <w:color w:val="FFFFFF"/>
                <w:sz w:val="20"/>
                <w:szCs w:val="20"/>
              </w:rPr>
              <w:t>GET</w:t>
            </w:r>
          </w:p>
        </w:tc>
        <w:tc>
          <w:tcPr>
            <w:tcW w:w="980" w:type="dxa"/>
            <w:tcBorders>
              <w:top w:val="nil"/>
              <w:left w:val="single" w:sz="4" w:space="0" w:color="FFFFFF"/>
              <w:bottom w:val="nil"/>
              <w:right w:val="single" w:sz="4" w:space="0" w:color="FFFFFF"/>
            </w:tcBorders>
            <w:shd w:val="clear" w:color="000000" w:fill="66ABB3"/>
            <w:noWrap/>
            <w:vAlign w:val="center"/>
            <w:hideMark/>
          </w:tcPr>
          <w:p w:rsidR="00D80036" w:rsidRPr="00D80036" w:rsidRDefault="00D80036" w:rsidP="00D80036">
            <w:pPr>
              <w:ind w:firstLineChars="100" w:firstLine="201"/>
              <w:rPr>
                <w:rFonts w:eastAsia="Times New Roman" w:cs="Times New Roman"/>
                <w:b/>
                <w:bCs/>
                <w:color w:val="FFFFFF"/>
                <w:sz w:val="20"/>
                <w:szCs w:val="20"/>
              </w:rPr>
            </w:pPr>
            <w:r w:rsidRPr="00D80036">
              <w:rPr>
                <w:rFonts w:eastAsia="Times New Roman" w:cs="Times New Roman"/>
                <w:b/>
                <w:bCs/>
                <w:color w:val="FFFFFF"/>
                <w:sz w:val="20"/>
                <w:szCs w:val="20"/>
              </w:rPr>
              <w:t>POST</w:t>
            </w:r>
          </w:p>
        </w:tc>
        <w:tc>
          <w:tcPr>
            <w:tcW w:w="860" w:type="dxa"/>
            <w:tcBorders>
              <w:top w:val="nil"/>
              <w:left w:val="single" w:sz="4" w:space="0" w:color="FFFFFF"/>
              <w:bottom w:val="nil"/>
              <w:right w:val="single" w:sz="4" w:space="0" w:color="FFFFFF"/>
            </w:tcBorders>
            <w:shd w:val="clear" w:color="000000" w:fill="66ABB3"/>
            <w:noWrap/>
            <w:vAlign w:val="center"/>
            <w:hideMark/>
          </w:tcPr>
          <w:p w:rsidR="00D80036" w:rsidRPr="00D80036" w:rsidRDefault="00D80036" w:rsidP="00D80036">
            <w:pPr>
              <w:ind w:firstLineChars="100" w:firstLine="201"/>
              <w:rPr>
                <w:rFonts w:eastAsia="Times New Roman" w:cs="Times New Roman"/>
                <w:b/>
                <w:bCs/>
                <w:color w:val="FFFFFF"/>
                <w:sz w:val="20"/>
                <w:szCs w:val="20"/>
              </w:rPr>
            </w:pPr>
            <w:r w:rsidRPr="00D80036">
              <w:rPr>
                <w:rFonts w:eastAsia="Times New Roman" w:cs="Times New Roman"/>
                <w:b/>
                <w:bCs/>
                <w:color w:val="FFFFFF"/>
                <w:sz w:val="20"/>
                <w:szCs w:val="20"/>
              </w:rPr>
              <w:t>PUT</w:t>
            </w:r>
          </w:p>
        </w:tc>
        <w:tc>
          <w:tcPr>
            <w:tcW w:w="4540" w:type="dxa"/>
            <w:tcBorders>
              <w:top w:val="nil"/>
              <w:left w:val="single" w:sz="4" w:space="0" w:color="FFFFFF"/>
              <w:bottom w:val="nil"/>
              <w:right w:val="nil"/>
            </w:tcBorders>
            <w:shd w:val="clear" w:color="000000" w:fill="66ABB3"/>
            <w:noWrap/>
            <w:vAlign w:val="center"/>
            <w:hideMark/>
          </w:tcPr>
          <w:p w:rsidR="00D80036" w:rsidRPr="00D80036" w:rsidRDefault="00D80036" w:rsidP="00D80036">
            <w:pPr>
              <w:ind w:firstLineChars="100" w:firstLine="201"/>
              <w:rPr>
                <w:rFonts w:eastAsia="Times New Roman" w:cs="Times New Roman"/>
                <w:b/>
                <w:bCs/>
                <w:color w:val="FFFFFF"/>
                <w:sz w:val="20"/>
                <w:szCs w:val="20"/>
              </w:rPr>
            </w:pPr>
            <w:r w:rsidRPr="00D80036">
              <w:rPr>
                <w:rFonts w:eastAsia="Times New Roman" w:cs="Times New Roman"/>
                <w:b/>
                <w:bCs/>
                <w:color w:val="FFFFFF"/>
                <w:sz w:val="20"/>
                <w:szCs w:val="20"/>
              </w:rPr>
              <w:t>Notes</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INVOICE #</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tranid</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Auto-generated ID by the system</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CUSTOMER</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entity</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Customer Internal ID</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CUSTOMER NAME</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entity_text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Customer Name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DATE</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trandate</w:t>
            </w:r>
            <w:proofErr w:type="spellEnd"/>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Posting date of this invoice</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START DATE</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startdate</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The start date of the Invoice when billed</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END DATE</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enddate</w:t>
            </w:r>
            <w:proofErr w:type="spellEnd"/>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The end date of the Invoice when billed</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DUE DATE</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duedate</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Due date of the Invoice.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POSTING PERIOD</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postingperiod</w:t>
            </w:r>
            <w:proofErr w:type="spellEnd"/>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Posting period Internal Id</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POSTING PERIOD</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postingperiod_text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Select the period you want to post this invoice to.</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PO#</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otherrefnum</w:t>
            </w:r>
            <w:proofErr w:type="spellEnd"/>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Purchase Order number</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lastRenderedPageBreak/>
              <w:t>MEMO</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memo</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Memo text or comment about the invoice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SALES REP</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salesrep</w:t>
            </w:r>
            <w:proofErr w:type="spellEnd"/>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Sales Rep (employee record)</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SALES REP</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salesrep_text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Sales Rep assigned to the Invoice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SUBSIDIARY</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subsidiary</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Subsidiary</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SUBSIDIARY</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subsidiary_text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Subsidiary Name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COST CENTER</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department</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Department</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COST CENTER</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department_text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Department name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BUSINESS TYPE</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class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Business Type</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BUSINESS TYPE</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class_text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Business Type name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LOCATION</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location</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Location</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LOCATION</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location_text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Location name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ACCOUNT</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account</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Account</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ACCOUNT</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account_text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Account Name</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SHIPPING/CARRIER</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shipcarrier</w:t>
            </w:r>
            <w:proofErr w:type="spellEnd"/>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Shipping/Carrier</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TERMS</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terms</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Internal ID of Terms</w:t>
            </w:r>
          </w:p>
        </w:tc>
      </w:tr>
      <w:tr w:rsidR="00D80036" w:rsidRPr="00D80036" w:rsidTr="00D80036">
        <w:trPr>
          <w:trHeight w:val="525"/>
        </w:trPr>
        <w:tc>
          <w:tcPr>
            <w:tcW w:w="1993" w:type="dxa"/>
            <w:tcBorders>
              <w:top w:val="nil"/>
              <w:left w:val="nil"/>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CURRENCY</w:t>
            </w:r>
          </w:p>
        </w:tc>
        <w:tc>
          <w:tcPr>
            <w:tcW w:w="1992"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currency</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860" w:type="dxa"/>
            <w:tcBorders>
              <w:top w:val="nil"/>
              <w:left w:val="single" w:sz="4" w:space="0" w:color="BFBFBF"/>
              <w:bottom w:val="nil"/>
              <w:right w:val="single" w:sz="4" w:space="0" w:color="BFBFBF"/>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4540" w:type="dxa"/>
            <w:tcBorders>
              <w:top w:val="nil"/>
              <w:left w:val="single" w:sz="4" w:space="0" w:color="BFBFBF"/>
              <w:bottom w:val="nil"/>
              <w:right w:val="nil"/>
            </w:tcBorders>
            <w:shd w:val="clear" w:color="000000" w:fill="CCE3E6"/>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By default, the currency of the customer is used</w:t>
            </w:r>
          </w:p>
        </w:tc>
      </w:tr>
      <w:tr w:rsidR="00D80036" w:rsidRPr="00D80036" w:rsidTr="00D80036">
        <w:trPr>
          <w:trHeight w:val="525"/>
        </w:trPr>
        <w:tc>
          <w:tcPr>
            <w:tcW w:w="1993" w:type="dxa"/>
            <w:tcBorders>
              <w:top w:val="nil"/>
              <w:left w:val="nil"/>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CURRENCY</w:t>
            </w:r>
          </w:p>
        </w:tc>
        <w:tc>
          <w:tcPr>
            <w:tcW w:w="1992"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proofErr w:type="spellStart"/>
            <w:r w:rsidRPr="00D80036">
              <w:rPr>
                <w:rFonts w:eastAsia="Times New Roman" w:cs="Times New Roman"/>
                <w:color w:val="0D0D0D"/>
                <w:sz w:val="20"/>
                <w:szCs w:val="20"/>
              </w:rPr>
              <w:t>currency_text</w:t>
            </w:r>
            <w:proofErr w:type="spellEnd"/>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Yes</w:t>
            </w:r>
          </w:p>
        </w:tc>
        <w:tc>
          <w:tcPr>
            <w:tcW w:w="98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860" w:type="dxa"/>
            <w:tcBorders>
              <w:top w:val="nil"/>
              <w:left w:val="single" w:sz="4" w:space="0" w:color="BFBFBF"/>
              <w:bottom w:val="nil"/>
              <w:right w:val="single" w:sz="4" w:space="0" w:color="BFBFBF"/>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w:t>
            </w:r>
          </w:p>
        </w:tc>
        <w:tc>
          <w:tcPr>
            <w:tcW w:w="4540" w:type="dxa"/>
            <w:tcBorders>
              <w:top w:val="nil"/>
              <w:left w:val="single" w:sz="4" w:space="0" w:color="BFBFBF"/>
              <w:bottom w:val="nil"/>
              <w:right w:val="nil"/>
            </w:tcBorders>
            <w:shd w:val="clear" w:color="auto" w:fill="auto"/>
            <w:noWrap/>
            <w:vAlign w:val="center"/>
            <w:hideMark/>
          </w:tcPr>
          <w:p w:rsidR="00D80036" w:rsidRPr="00D80036" w:rsidRDefault="00D80036" w:rsidP="00D80036">
            <w:pPr>
              <w:ind w:firstLineChars="100" w:firstLine="200"/>
              <w:rPr>
                <w:rFonts w:eastAsia="Times New Roman" w:cs="Times New Roman"/>
                <w:color w:val="0D0D0D"/>
                <w:sz w:val="20"/>
                <w:szCs w:val="20"/>
              </w:rPr>
            </w:pPr>
            <w:r w:rsidRPr="00D80036">
              <w:rPr>
                <w:rFonts w:eastAsia="Times New Roman" w:cs="Times New Roman"/>
                <w:color w:val="0D0D0D"/>
                <w:sz w:val="20"/>
                <w:szCs w:val="20"/>
              </w:rPr>
              <w:t>Currency Name</w:t>
            </w:r>
          </w:p>
        </w:tc>
      </w:tr>
    </w:tbl>
    <w:p w:rsidR="00D80036" w:rsidRPr="00583A81" w:rsidRDefault="00D80036" w:rsidP="00D80036"/>
    <w:p w:rsidR="00641A2A" w:rsidRDefault="00641A2A" w:rsidP="00324C20"/>
    <w:p w:rsidR="00112A2D" w:rsidRDefault="00112A2D" w:rsidP="00324C20">
      <w:r>
        <w:t>These are the item line fields used in the Invoice API</w:t>
      </w:r>
    </w:p>
    <w:p w:rsidR="00112A2D" w:rsidRDefault="00112A2D" w:rsidP="00324C20"/>
    <w:tbl>
      <w:tblPr>
        <w:tblW w:w="8072" w:type="dxa"/>
        <w:tblLook w:val="04A0" w:firstRow="1" w:lastRow="0" w:firstColumn="1" w:lastColumn="0" w:noHBand="0" w:noVBand="1"/>
      </w:tblPr>
      <w:tblGrid>
        <w:gridCol w:w="2240"/>
        <w:gridCol w:w="2952"/>
        <w:gridCol w:w="960"/>
        <w:gridCol w:w="960"/>
        <w:gridCol w:w="960"/>
      </w:tblGrid>
      <w:tr w:rsidR="00530686" w:rsidRPr="00530686" w:rsidTr="00530686">
        <w:trPr>
          <w:trHeight w:val="525"/>
        </w:trPr>
        <w:tc>
          <w:tcPr>
            <w:tcW w:w="2240" w:type="dxa"/>
            <w:tcBorders>
              <w:top w:val="nil"/>
              <w:left w:val="nil"/>
              <w:bottom w:val="nil"/>
              <w:right w:val="single" w:sz="4" w:space="0" w:color="FFFFFF"/>
            </w:tcBorders>
            <w:shd w:val="clear" w:color="000000" w:fill="66ABB3"/>
            <w:noWrap/>
            <w:vAlign w:val="center"/>
            <w:hideMark/>
          </w:tcPr>
          <w:p w:rsidR="00530686" w:rsidRPr="00530686" w:rsidRDefault="00530686" w:rsidP="00530686">
            <w:pPr>
              <w:ind w:firstLineChars="100" w:firstLine="201"/>
              <w:rPr>
                <w:rFonts w:ascii="Calibri" w:eastAsia="Times New Roman" w:hAnsi="Calibri" w:cs="Times New Roman"/>
                <w:b/>
                <w:bCs/>
                <w:color w:val="FFFFFF"/>
                <w:sz w:val="20"/>
                <w:szCs w:val="20"/>
              </w:rPr>
            </w:pPr>
            <w:r w:rsidRPr="00530686">
              <w:rPr>
                <w:rFonts w:ascii="Calibri" w:eastAsia="Times New Roman" w:hAnsi="Calibri" w:cs="Times New Roman"/>
                <w:b/>
                <w:bCs/>
                <w:color w:val="FFFFFF"/>
                <w:sz w:val="20"/>
                <w:szCs w:val="20"/>
              </w:rPr>
              <w:t>UI Label</w:t>
            </w:r>
          </w:p>
        </w:tc>
        <w:tc>
          <w:tcPr>
            <w:tcW w:w="2952" w:type="dxa"/>
            <w:tcBorders>
              <w:top w:val="nil"/>
              <w:left w:val="single" w:sz="4" w:space="0" w:color="FFFFFF"/>
              <w:bottom w:val="nil"/>
              <w:right w:val="single" w:sz="4" w:space="0" w:color="FFFFFF"/>
            </w:tcBorders>
            <w:shd w:val="clear" w:color="000000" w:fill="66ABB3"/>
            <w:noWrap/>
            <w:vAlign w:val="center"/>
            <w:hideMark/>
          </w:tcPr>
          <w:p w:rsidR="00530686" w:rsidRPr="00530686" w:rsidRDefault="00530686" w:rsidP="00530686">
            <w:pPr>
              <w:ind w:firstLineChars="100" w:firstLine="201"/>
              <w:rPr>
                <w:rFonts w:ascii="Calibri" w:eastAsia="Times New Roman" w:hAnsi="Calibri" w:cs="Times New Roman"/>
                <w:b/>
                <w:bCs/>
                <w:color w:val="FFFFFF"/>
                <w:sz w:val="20"/>
                <w:szCs w:val="20"/>
              </w:rPr>
            </w:pPr>
            <w:r w:rsidRPr="00530686">
              <w:rPr>
                <w:rFonts w:ascii="Calibri" w:eastAsia="Times New Roman" w:hAnsi="Calibri" w:cs="Times New Roman"/>
                <w:b/>
                <w:bCs/>
                <w:color w:val="FFFFFF"/>
                <w:sz w:val="20"/>
                <w:szCs w:val="20"/>
              </w:rPr>
              <w:t>NetSuite ID</w:t>
            </w:r>
          </w:p>
        </w:tc>
        <w:tc>
          <w:tcPr>
            <w:tcW w:w="960" w:type="dxa"/>
            <w:tcBorders>
              <w:top w:val="nil"/>
              <w:left w:val="single" w:sz="4" w:space="0" w:color="FFFFFF"/>
              <w:bottom w:val="nil"/>
              <w:right w:val="single" w:sz="4" w:space="0" w:color="FFFFFF"/>
            </w:tcBorders>
            <w:shd w:val="clear" w:color="000000" w:fill="66ABB3"/>
            <w:noWrap/>
            <w:vAlign w:val="center"/>
            <w:hideMark/>
          </w:tcPr>
          <w:p w:rsidR="00530686" w:rsidRPr="00530686" w:rsidRDefault="00530686" w:rsidP="00530686">
            <w:pPr>
              <w:ind w:firstLineChars="100" w:firstLine="201"/>
              <w:rPr>
                <w:rFonts w:ascii="Calibri" w:eastAsia="Times New Roman" w:hAnsi="Calibri" w:cs="Times New Roman"/>
                <w:b/>
                <w:bCs/>
                <w:color w:val="FFFFFF"/>
                <w:sz w:val="20"/>
                <w:szCs w:val="20"/>
              </w:rPr>
            </w:pPr>
            <w:r w:rsidRPr="00530686">
              <w:rPr>
                <w:rFonts w:ascii="Calibri" w:eastAsia="Times New Roman" w:hAnsi="Calibri" w:cs="Times New Roman"/>
                <w:b/>
                <w:bCs/>
                <w:color w:val="FFFFFF"/>
                <w:sz w:val="20"/>
                <w:szCs w:val="20"/>
              </w:rPr>
              <w:t>GET</w:t>
            </w:r>
          </w:p>
        </w:tc>
        <w:tc>
          <w:tcPr>
            <w:tcW w:w="960" w:type="dxa"/>
            <w:tcBorders>
              <w:top w:val="nil"/>
              <w:left w:val="single" w:sz="4" w:space="0" w:color="FFFFFF"/>
              <w:bottom w:val="nil"/>
              <w:right w:val="single" w:sz="4" w:space="0" w:color="FFFFFF"/>
            </w:tcBorders>
            <w:shd w:val="clear" w:color="000000" w:fill="66ABB3"/>
            <w:noWrap/>
            <w:vAlign w:val="center"/>
            <w:hideMark/>
          </w:tcPr>
          <w:p w:rsidR="00530686" w:rsidRPr="00530686" w:rsidRDefault="00530686" w:rsidP="00530686">
            <w:pPr>
              <w:ind w:firstLineChars="100" w:firstLine="201"/>
              <w:rPr>
                <w:rFonts w:ascii="Calibri" w:eastAsia="Times New Roman" w:hAnsi="Calibri" w:cs="Times New Roman"/>
                <w:b/>
                <w:bCs/>
                <w:color w:val="FFFFFF"/>
                <w:sz w:val="20"/>
                <w:szCs w:val="20"/>
              </w:rPr>
            </w:pPr>
            <w:r w:rsidRPr="00530686">
              <w:rPr>
                <w:rFonts w:ascii="Calibri" w:eastAsia="Times New Roman" w:hAnsi="Calibri" w:cs="Times New Roman"/>
                <w:b/>
                <w:bCs/>
                <w:color w:val="FFFFFF"/>
                <w:sz w:val="20"/>
                <w:szCs w:val="20"/>
              </w:rPr>
              <w:t>POST</w:t>
            </w:r>
          </w:p>
        </w:tc>
        <w:tc>
          <w:tcPr>
            <w:tcW w:w="960" w:type="dxa"/>
            <w:tcBorders>
              <w:top w:val="nil"/>
              <w:left w:val="single" w:sz="4" w:space="0" w:color="FFFFFF"/>
              <w:bottom w:val="nil"/>
              <w:right w:val="single" w:sz="4" w:space="0" w:color="FFFFFF"/>
            </w:tcBorders>
            <w:shd w:val="clear" w:color="000000" w:fill="66ABB3"/>
            <w:noWrap/>
            <w:vAlign w:val="center"/>
            <w:hideMark/>
          </w:tcPr>
          <w:p w:rsidR="00530686" w:rsidRPr="00530686" w:rsidRDefault="00530686" w:rsidP="00530686">
            <w:pPr>
              <w:ind w:firstLineChars="100" w:firstLine="201"/>
              <w:rPr>
                <w:rFonts w:ascii="Calibri" w:eastAsia="Times New Roman" w:hAnsi="Calibri" w:cs="Times New Roman"/>
                <w:b/>
                <w:bCs/>
                <w:color w:val="FFFFFF"/>
                <w:sz w:val="20"/>
                <w:szCs w:val="20"/>
              </w:rPr>
            </w:pPr>
            <w:r w:rsidRPr="00530686">
              <w:rPr>
                <w:rFonts w:ascii="Calibri" w:eastAsia="Times New Roman" w:hAnsi="Calibri" w:cs="Times New Roman"/>
                <w:b/>
                <w:bCs/>
                <w:color w:val="FFFFFF"/>
                <w:sz w:val="20"/>
                <w:szCs w:val="20"/>
              </w:rPr>
              <w:t>PUT</w:t>
            </w:r>
          </w:p>
        </w:tc>
      </w:tr>
      <w:tr w:rsidR="00530686" w:rsidRPr="00530686" w:rsidTr="00530686">
        <w:trPr>
          <w:trHeight w:val="525"/>
        </w:trPr>
        <w:tc>
          <w:tcPr>
            <w:tcW w:w="2240" w:type="dxa"/>
            <w:tcBorders>
              <w:top w:val="nil"/>
              <w:left w:val="nil"/>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ACCOUNT</w:t>
            </w:r>
          </w:p>
        </w:tc>
        <w:tc>
          <w:tcPr>
            <w:tcW w:w="2952"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account</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w:t>
            </w:r>
          </w:p>
        </w:tc>
      </w:tr>
      <w:tr w:rsidR="00530686" w:rsidRPr="00530686" w:rsidTr="00530686">
        <w:trPr>
          <w:trHeight w:val="525"/>
        </w:trPr>
        <w:tc>
          <w:tcPr>
            <w:tcW w:w="2240" w:type="dxa"/>
            <w:tcBorders>
              <w:top w:val="nil"/>
              <w:left w:val="nil"/>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AMOUNT</w:t>
            </w:r>
          </w:p>
        </w:tc>
        <w:tc>
          <w:tcPr>
            <w:tcW w:w="2952"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amount</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r>
      <w:tr w:rsidR="00530686" w:rsidRPr="00530686" w:rsidTr="00530686">
        <w:trPr>
          <w:trHeight w:val="525"/>
        </w:trPr>
        <w:tc>
          <w:tcPr>
            <w:tcW w:w="2240" w:type="dxa"/>
            <w:tcBorders>
              <w:top w:val="nil"/>
              <w:left w:val="nil"/>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REV. REC. START DATE</w:t>
            </w:r>
          </w:p>
        </w:tc>
        <w:tc>
          <w:tcPr>
            <w:tcW w:w="2952"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proofErr w:type="spellStart"/>
            <w:r w:rsidRPr="00530686">
              <w:rPr>
                <w:rFonts w:ascii="Calibri" w:eastAsia="Times New Roman" w:hAnsi="Calibri" w:cs="Times New Roman"/>
                <w:color w:val="0D0D0D"/>
                <w:sz w:val="20"/>
                <w:szCs w:val="20"/>
              </w:rPr>
              <w:t>custcol_gb_rev_rec_start_date</w:t>
            </w:r>
            <w:proofErr w:type="spellEnd"/>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r>
      <w:tr w:rsidR="00530686" w:rsidRPr="00530686" w:rsidTr="00530686">
        <w:trPr>
          <w:trHeight w:val="525"/>
        </w:trPr>
        <w:tc>
          <w:tcPr>
            <w:tcW w:w="2240" w:type="dxa"/>
            <w:tcBorders>
              <w:top w:val="nil"/>
              <w:left w:val="nil"/>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REV. REC. END DATE</w:t>
            </w:r>
          </w:p>
        </w:tc>
        <w:tc>
          <w:tcPr>
            <w:tcW w:w="2952"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proofErr w:type="spellStart"/>
            <w:r w:rsidRPr="00530686">
              <w:rPr>
                <w:rFonts w:ascii="Calibri" w:eastAsia="Times New Roman" w:hAnsi="Calibri" w:cs="Times New Roman"/>
                <w:color w:val="0D0D0D"/>
                <w:sz w:val="20"/>
                <w:szCs w:val="20"/>
              </w:rPr>
              <w:t>custcol_gb_rev_rec_end_date</w:t>
            </w:r>
            <w:proofErr w:type="spellEnd"/>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r>
      <w:tr w:rsidR="00530686" w:rsidRPr="00530686" w:rsidTr="00530686">
        <w:trPr>
          <w:trHeight w:val="525"/>
        </w:trPr>
        <w:tc>
          <w:tcPr>
            <w:tcW w:w="2240" w:type="dxa"/>
            <w:tcBorders>
              <w:top w:val="nil"/>
              <w:left w:val="nil"/>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lastRenderedPageBreak/>
              <w:t>ITEM</w:t>
            </w:r>
          </w:p>
        </w:tc>
        <w:tc>
          <w:tcPr>
            <w:tcW w:w="2952"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item</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r>
      <w:tr w:rsidR="00530686" w:rsidRPr="00530686" w:rsidTr="00530686">
        <w:trPr>
          <w:trHeight w:val="525"/>
        </w:trPr>
        <w:tc>
          <w:tcPr>
            <w:tcW w:w="2240" w:type="dxa"/>
            <w:tcBorders>
              <w:top w:val="nil"/>
              <w:left w:val="nil"/>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QUANTITY</w:t>
            </w:r>
          </w:p>
        </w:tc>
        <w:tc>
          <w:tcPr>
            <w:tcW w:w="2952"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quantity</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r>
      <w:tr w:rsidR="00530686" w:rsidRPr="00530686" w:rsidTr="00530686">
        <w:trPr>
          <w:trHeight w:val="525"/>
        </w:trPr>
        <w:tc>
          <w:tcPr>
            <w:tcW w:w="2240" w:type="dxa"/>
            <w:tcBorders>
              <w:top w:val="nil"/>
              <w:left w:val="nil"/>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RATE</w:t>
            </w:r>
          </w:p>
        </w:tc>
        <w:tc>
          <w:tcPr>
            <w:tcW w:w="2952"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rate</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auto" w:fill="auto"/>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r>
      <w:tr w:rsidR="00530686" w:rsidRPr="00530686" w:rsidTr="00530686">
        <w:trPr>
          <w:trHeight w:val="525"/>
        </w:trPr>
        <w:tc>
          <w:tcPr>
            <w:tcW w:w="2240" w:type="dxa"/>
            <w:tcBorders>
              <w:top w:val="nil"/>
              <w:left w:val="nil"/>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LINE</w:t>
            </w:r>
          </w:p>
        </w:tc>
        <w:tc>
          <w:tcPr>
            <w:tcW w:w="2952"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line</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Yes</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w:t>
            </w:r>
          </w:p>
        </w:tc>
        <w:tc>
          <w:tcPr>
            <w:tcW w:w="960" w:type="dxa"/>
            <w:tcBorders>
              <w:top w:val="nil"/>
              <w:left w:val="single" w:sz="4" w:space="0" w:color="BFBFBF"/>
              <w:bottom w:val="nil"/>
              <w:right w:val="single" w:sz="4" w:space="0" w:color="BFBFBF"/>
            </w:tcBorders>
            <w:shd w:val="clear" w:color="000000" w:fill="CCE3E6"/>
            <w:noWrap/>
            <w:vAlign w:val="center"/>
            <w:hideMark/>
          </w:tcPr>
          <w:p w:rsidR="00530686" w:rsidRPr="00530686" w:rsidRDefault="00530686" w:rsidP="00530686">
            <w:pPr>
              <w:ind w:firstLineChars="100" w:firstLine="200"/>
              <w:rPr>
                <w:rFonts w:ascii="Calibri" w:eastAsia="Times New Roman" w:hAnsi="Calibri" w:cs="Times New Roman"/>
                <w:color w:val="0D0D0D"/>
                <w:sz w:val="20"/>
                <w:szCs w:val="20"/>
              </w:rPr>
            </w:pPr>
            <w:r w:rsidRPr="00530686">
              <w:rPr>
                <w:rFonts w:ascii="Calibri" w:eastAsia="Times New Roman" w:hAnsi="Calibri" w:cs="Times New Roman"/>
                <w:color w:val="0D0D0D"/>
                <w:sz w:val="20"/>
                <w:szCs w:val="20"/>
              </w:rPr>
              <w:t>-</w:t>
            </w:r>
          </w:p>
        </w:tc>
      </w:tr>
    </w:tbl>
    <w:p w:rsidR="00112A2D" w:rsidRDefault="00112A2D" w:rsidP="00324C20">
      <w:pPr>
        <w:pBdr>
          <w:bottom w:val="single" w:sz="6" w:space="1" w:color="auto"/>
        </w:pBdr>
      </w:pPr>
    </w:p>
    <w:p w:rsidR="00B42C17" w:rsidRDefault="00B42C17" w:rsidP="00324C20">
      <w:pPr>
        <w:pBdr>
          <w:bottom w:val="single" w:sz="6" w:space="1" w:color="auto"/>
        </w:pBdr>
      </w:pPr>
    </w:p>
    <w:p w:rsidR="00B42C17" w:rsidRPr="00583A81" w:rsidRDefault="00B42C17" w:rsidP="00B42C17">
      <w:pPr>
        <w:pStyle w:val="Heading1"/>
        <w:rPr>
          <w:rFonts w:asciiTheme="minorHAnsi" w:hAnsiTheme="minorHAnsi"/>
        </w:rPr>
      </w:pPr>
      <w:bookmarkStart w:id="0" w:name="_GoBack"/>
      <w:bookmarkEnd w:id="0"/>
      <w:r>
        <w:t>Example API Usage</w:t>
      </w:r>
    </w:p>
    <w:p w:rsidR="00E934D0" w:rsidRPr="00583A81" w:rsidRDefault="00E934D0" w:rsidP="00E934D0">
      <w:pPr>
        <w:pStyle w:val="Heading1"/>
        <w:rPr>
          <w:rFonts w:asciiTheme="minorHAnsi" w:hAnsiTheme="minorHAnsi"/>
        </w:rPr>
      </w:pPr>
      <w:r w:rsidRPr="00583A81">
        <w:rPr>
          <w:rFonts w:asciiTheme="minorHAnsi" w:hAnsiTheme="minorHAnsi"/>
        </w:rPr>
        <w:t xml:space="preserve">GET </w:t>
      </w:r>
    </w:p>
    <w:p w:rsidR="00E934D0" w:rsidRPr="00583A81" w:rsidRDefault="00E934D0" w:rsidP="00E934D0"/>
    <w:p w:rsidR="00E934D0" w:rsidRPr="00583A81" w:rsidRDefault="00E934D0" w:rsidP="00E934D0">
      <w:r w:rsidRPr="00583A81">
        <w:t>Retrieve an</w:t>
      </w:r>
      <w:r w:rsidR="00871050" w:rsidRPr="00583A81">
        <w:t xml:space="preserve"> existing</w:t>
      </w:r>
      <w:r w:rsidRPr="00583A81">
        <w:t xml:space="preserve"> invoice</w:t>
      </w:r>
    </w:p>
    <w:p w:rsidR="00E934D0" w:rsidRPr="00583A81" w:rsidRDefault="00E934D0" w:rsidP="00E934D0"/>
    <w:p w:rsidR="00C31FA4" w:rsidRPr="00583A81" w:rsidRDefault="00C31FA4" w:rsidP="00C31FA4">
      <w:pPr>
        <w:rPr>
          <w:rFonts w:cs="Courier New"/>
          <w:color w:val="FFFFFF" w:themeColor="background1"/>
          <w:sz w:val="20"/>
          <w:szCs w:val="20"/>
        </w:rPr>
      </w:pPr>
      <w:r w:rsidRPr="00583A81">
        <w:rPr>
          <w:rFonts w:cs="Courier New"/>
          <w:color w:val="FFFFFF" w:themeColor="background1"/>
          <w:sz w:val="20"/>
          <w:szCs w:val="20"/>
          <w:highlight w:val="black"/>
        </w:rPr>
        <w:t>GET &amp;</w:t>
      </w:r>
      <w:proofErr w:type="spellStart"/>
      <w:r w:rsidRPr="00583A81">
        <w:rPr>
          <w:rFonts w:cs="Courier New"/>
          <w:color w:val="FFFFFF" w:themeColor="background1"/>
          <w:sz w:val="20"/>
          <w:szCs w:val="20"/>
          <w:highlight w:val="black"/>
        </w:rPr>
        <w:t>invoiceid</w:t>
      </w:r>
      <w:proofErr w:type="spellEnd"/>
      <w:r w:rsidRPr="00583A81">
        <w:rPr>
          <w:rFonts w:cs="Courier New"/>
          <w:color w:val="FFFFFF" w:themeColor="background1"/>
          <w:sz w:val="20"/>
          <w:szCs w:val="20"/>
          <w:highlight w:val="black"/>
        </w:rPr>
        <w:t>={</w:t>
      </w:r>
      <w:proofErr w:type="spellStart"/>
      <w:r w:rsidRPr="00583A81">
        <w:rPr>
          <w:rFonts w:cs="Courier New"/>
          <w:color w:val="FFFFFF" w:themeColor="background1"/>
          <w:sz w:val="20"/>
          <w:szCs w:val="20"/>
          <w:highlight w:val="black"/>
        </w:rPr>
        <w:t>invoiceid</w:t>
      </w:r>
      <w:proofErr w:type="spellEnd"/>
      <w:r w:rsidRPr="00583A81">
        <w:rPr>
          <w:rFonts w:cs="Courier New"/>
          <w:color w:val="FFFFFF" w:themeColor="background1"/>
          <w:sz w:val="20"/>
          <w:szCs w:val="20"/>
          <w:highlight w:val="black"/>
        </w:rPr>
        <w:t>}</w:t>
      </w:r>
    </w:p>
    <w:p w:rsidR="00C31FA4" w:rsidRPr="00583A81" w:rsidRDefault="00C31FA4" w:rsidP="00E934D0"/>
    <w:p w:rsidR="00E934D0" w:rsidRPr="00583A81" w:rsidRDefault="00E934D0" w:rsidP="00E934D0">
      <w:pPr>
        <w:rPr>
          <w:u w:val="single"/>
        </w:rPr>
      </w:pPr>
      <w:r w:rsidRPr="00583A81">
        <w:rPr>
          <w:u w:val="single"/>
        </w:rPr>
        <w:t>Request Example</w:t>
      </w:r>
    </w:p>
    <w:p w:rsidR="00084794" w:rsidRPr="00583A81" w:rsidRDefault="00084794" w:rsidP="00E934D0"/>
    <w:tbl>
      <w:tblPr>
        <w:tblW w:w="10954" w:type="dxa"/>
        <w:tblLook w:val="04A0" w:firstRow="1" w:lastRow="0" w:firstColumn="1" w:lastColumn="0" w:noHBand="0" w:noVBand="1"/>
      </w:tblPr>
      <w:tblGrid>
        <w:gridCol w:w="1406"/>
        <w:gridCol w:w="9548"/>
      </w:tblGrid>
      <w:tr w:rsidR="00084794" w:rsidRPr="00084794" w:rsidTr="00084794">
        <w:trPr>
          <w:trHeight w:val="525"/>
        </w:trPr>
        <w:tc>
          <w:tcPr>
            <w:tcW w:w="1406" w:type="dxa"/>
            <w:tcBorders>
              <w:top w:val="single" w:sz="4" w:space="0" w:color="auto"/>
              <w:left w:val="nil"/>
              <w:bottom w:val="nil"/>
              <w:right w:val="single" w:sz="4" w:space="0" w:color="BFBFBF"/>
            </w:tcBorders>
            <w:shd w:val="clear" w:color="auto" w:fill="auto"/>
            <w:noWrap/>
            <w:vAlign w:val="center"/>
            <w:hideMark/>
          </w:tcPr>
          <w:p w:rsidR="00084794" w:rsidRPr="00084794" w:rsidRDefault="00084794" w:rsidP="00084794">
            <w:pPr>
              <w:ind w:firstLineChars="100" w:firstLine="180"/>
              <w:rPr>
                <w:rFonts w:eastAsia="Times New Roman" w:cs="Times New Roman"/>
                <w:color w:val="0D0D0D"/>
                <w:sz w:val="18"/>
                <w:szCs w:val="18"/>
              </w:rPr>
            </w:pPr>
            <w:r w:rsidRPr="00084794">
              <w:rPr>
                <w:rFonts w:eastAsia="Times New Roman" w:cs="Times New Roman"/>
                <w:color w:val="0D0D0D"/>
                <w:sz w:val="18"/>
                <w:szCs w:val="18"/>
              </w:rPr>
              <w:t>GET</w:t>
            </w:r>
          </w:p>
        </w:tc>
        <w:tc>
          <w:tcPr>
            <w:tcW w:w="9548" w:type="dxa"/>
            <w:tcBorders>
              <w:top w:val="single" w:sz="4" w:space="0" w:color="auto"/>
              <w:left w:val="single" w:sz="4" w:space="0" w:color="BFBFBF"/>
              <w:bottom w:val="nil"/>
              <w:right w:val="nil"/>
            </w:tcBorders>
            <w:shd w:val="clear" w:color="auto" w:fill="auto"/>
            <w:noWrap/>
            <w:vAlign w:val="center"/>
            <w:hideMark/>
          </w:tcPr>
          <w:p w:rsidR="00084794" w:rsidRPr="00084794" w:rsidRDefault="00084794" w:rsidP="00084794">
            <w:pPr>
              <w:rPr>
                <w:rFonts w:eastAsia="Times New Roman" w:cs="Times New Roman"/>
                <w:color w:val="0D0D0D"/>
                <w:sz w:val="18"/>
                <w:szCs w:val="18"/>
              </w:rPr>
            </w:pPr>
            <w:r w:rsidRPr="00084794">
              <w:rPr>
                <w:rFonts w:eastAsia="Times New Roman" w:cs="Times New Roman"/>
                <w:color w:val="0D0D0D"/>
                <w:sz w:val="18"/>
                <w:szCs w:val="18"/>
              </w:rPr>
              <w:t>https://rest.na2.netsuite.com/app/site/hosting/restlet.nl?script=224&amp;deploy=1&amp;invoiceid=1544</w:t>
            </w:r>
          </w:p>
        </w:tc>
      </w:tr>
      <w:tr w:rsidR="00084794" w:rsidRPr="00084794" w:rsidTr="00084794">
        <w:trPr>
          <w:trHeight w:val="525"/>
        </w:trPr>
        <w:tc>
          <w:tcPr>
            <w:tcW w:w="1406" w:type="dxa"/>
            <w:tcBorders>
              <w:top w:val="single" w:sz="4" w:space="0" w:color="auto"/>
              <w:left w:val="nil"/>
              <w:bottom w:val="nil"/>
              <w:right w:val="single" w:sz="4" w:space="0" w:color="BFBFBF"/>
            </w:tcBorders>
            <w:shd w:val="clear" w:color="000000" w:fill="CCE3E6"/>
            <w:noWrap/>
            <w:vAlign w:val="center"/>
            <w:hideMark/>
          </w:tcPr>
          <w:p w:rsidR="00084794" w:rsidRPr="00084794" w:rsidRDefault="00084794" w:rsidP="00084794">
            <w:pPr>
              <w:ind w:firstLineChars="100" w:firstLine="180"/>
              <w:rPr>
                <w:rFonts w:eastAsia="Times New Roman" w:cs="Times New Roman"/>
                <w:color w:val="0D0D0D"/>
                <w:sz w:val="18"/>
                <w:szCs w:val="18"/>
              </w:rPr>
            </w:pPr>
            <w:r w:rsidRPr="00084794">
              <w:rPr>
                <w:rFonts w:eastAsia="Times New Roman" w:cs="Times New Roman"/>
                <w:color w:val="0D0D0D"/>
                <w:sz w:val="18"/>
                <w:szCs w:val="18"/>
              </w:rPr>
              <w:t>Authorization</w:t>
            </w:r>
          </w:p>
        </w:tc>
        <w:tc>
          <w:tcPr>
            <w:tcW w:w="9548" w:type="dxa"/>
            <w:tcBorders>
              <w:top w:val="single" w:sz="4" w:space="0" w:color="auto"/>
              <w:left w:val="single" w:sz="4" w:space="0" w:color="BFBFBF"/>
              <w:bottom w:val="nil"/>
              <w:right w:val="nil"/>
            </w:tcBorders>
            <w:shd w:val="clear" w:color="000000" w:fill="CCE3E6"/>
            <w:noWrap/>
            <w:vAlign w:val="center"/>
            <w:hideMark/>
          </w:tcPr>
          <w:p w:rsidR="00084794" w:rsidRPr="00084794" w:rsidRDefault="00084794" w:rsidP="00084794">
            <w:pPr>
              <w:ind w:firstLineChars="100" w:firstLine="180"/>
              <w:rPr>
                <w:rFonts w:eastAsia="Times New Roman" w:cs="Times New Roman"/>
                <w:color w:val="0D0D0D"/>
                <w:sz w:val="18"/>
                <w:szCs w:val="18"/>
              </w:rPr>
            </w:pPr>
            <w:proofErr w:type="spellStart"/>
            <w:r w:rsidRPr="00084794">
              <w:rPr>
                <w:rFonts w:eastAsia="Times New Roman" w:cs="Times New Roman"/>
                <w:color w:val="0D0D0D"/>
                <w:sz w:val="18"/>
                <w:szCs w:val="18"/>
              </w:rPr>
              <w:t>NLAuth</w:t>
            </w:r>
            <w:proofErr w:type="spellEnd"/>
            <w:r w:rsidRPr="00084794">
              <w:rPr>
                <w:rFonts w:eastAsia="Times New Roman" w:cs="Times New Roman"/>
                <w:color w:val="0D0D0D"/>
                <w:sz w:val="18"/>
                <w:szCs w:val="18"/>
              </w:rPr>
              <w:t xml:space="preserve"> </w:t>
            </w:r>
            <w:proofErr w:type="spellStart"/>
            <w:r w:rsidRPr="00084794">
              <w:rPr>
                <w:rFonts w:eastAsia="Times New Roman" w:cs="Times New Roman"/>
                <w:color w:val="0D0D0D"/>
                <w:sz w:val="18"/>
                <w:szCs w:val="18"/>
              </w:rPr>
              <w:t>nlauth_account</w:t>
            </w:r>
            <w:proofErr w:type="spellEnd"/>
            <w:r w:rsidRPr="00084794">
              <w:rPr>
                <w:rFonts w:eastAsia="Times New Roman" w:cs="Times New Roman"/>
                <w:color w:val="0D0D0D"/>
                <w:sz w:val="18"/>
                <w:szCs w:val="18"/>
              </w:rPr>
              <w:t xml:space="preserve">=1327850, </w:t>
            </w:r>
            <w:proofErr w:type="spellStart"/>
            <w:r w:rsidRPr="00084794">
              <w:rPr>
                <w:rFonts w:eastAsia="Times New Roman" w:cs="Times New Roman"/>
                <w:color w:val="0D0D0D"/>
                <w:sz w:val="18"/>
                <w:szCs w:val="18"/>
              </w:rPr>
              <w:t>nlauth_email</w:t>
            </w:r>
            <w:proofErr w:type="spellEnd"/>
            <w:r w:rsidRPr="00084794">
              <w:rPr>
                <w:rFonts w:eastAsia="Times New Roman" w:cs="Times New Roman"/>
                <w:color w:val="0D0D0D"/>
                <w:sz w:val="18"/>
                <w:szCs w:val="18"/>
              </w:rPr>
              <w:t xml:space="preserve">=guidebook@upayasolution.com, </w:t>
            </w:r>
            <w:proofErr w:type="spellStart"/>
            <w:r w:rsidRPr="00084794">
              <w:rPr>
                <w:rFonts w:eastAsia="Times New Roman" w:cs="Times New Roman"/>
                <w:color w:val="0D0D0D"/>
                <w:sz w:val="18"/>
                <w:szCs w:val="18"/>
              </w:rPr>
              <w:t>nlauth_signature</w:t>
            </w:r>
            <w:proofErr w:type="spellEnd"/>
            <w:r w:rsidRPr="00084794">
              <w:rPr>
                <w:rFonts w:eastAsia="Times New Roman" w:cs="Times New Roman"/>
                <w:color w:val="0D0D0D"/>
                <w:sz w:val="18"/>
                <w:szCs w:val="18"/>
              </w:rPr>
              <w:t>=</w:t>
            </w:r>
            <w:proofErr w:type="spellStart"/>
            <w:r w:rsidRPr="00084794">
              <w:rPr>
                <w:rFonts w:eastAsia="Times New Roman" w:cs="Times New Roman"/>
                <w:color w:val="0D0D0D"/>
                <w:sz w:val="18"/>
                <w:szCs w:val="18"/>
              </w:rPr>
              <w:t>xxxxxxx</w:t>
            </w:r>
            <w:proofErr w:type="spellEnd"/>
            <w:r w:rsidRPr="00084794">
              <w:rPr>
                <w:rFonts w:eastAsia="Times New Roman" w:cs="Times New Roman"/>
                <w:color w:val="0D0D0D"/>
                <w:sz w:val="18"/>
                <w:szCs w:val="18"/>
              </w:rPr>
              <w:t xml:space="preserve">, </w:t>
            </w:r>
            <w:proofErr w:type="spellStart"/>
            <w:r w:rsidRPr="00084794">
              <w:rPr>
                <w:rFonts w:eastAsia="Times New Roman" w:cs="Times New Roman"/>
                <w:color w:val="0D0D0D"/>
                <w:sz w:val="18"/>
                <w:szCs w:val="18"/>
              </w:rPr>
              <w:t>nlauth_role</w:t>
            </w:r>
            <w:proofErr w:type="spellEnd"/>
            <w:r w:rsidRPr="00084794">
              <w:rPr>
                <w:rFonts w:eastAsia="Times New Roman" w:cs="Times New Roman"/>
                <w:color w:val="0D0D0D"/>
                <w:sz w:val="18"/>
                <w:szCs w:val="18"/>
              </w:rPr>
              <w:t>=3</w:t>
            </w:r>
          </w:p>
        </w:tc>
      </w:tr>
      <w:tr w:rsidR="00084794" w:rsidRPr="00084794" w:rsidTr="00084794">
        <w:trPr>
          <w:trHeight w:val="525"/>
        </w:trPr>
        <w:tc>
          <w:tcPr>
            <w:tcW w:w="1406" w:type="dxa"/>
            <w:tcBorders>
              <w:top w:val="single" w:sz="4" w:space="0" w:color="auto"/>
              <w:left w:val="nil"/>
              <w:bottom w:val="single" w:sz="4" w:space="0" w:color="auto"/>
              <w:right w:val="single" w:sz="4" w:space="0" w:color="BFBFBF"/>
            </w:tcBorders>
            <w:shd w:val="clear" w:color="auto" w:fill="auto"/>
            <w:noWrap/>
            <w:vAlign w:val="center"/>
            <w:hideMark/>
          </w:tcPr>
          <w:p w:rsidR="00084794" w:rsidRPr="00084794" w:rsidRDefault="00084794" w:rsidP="00084794">
            <w:pPr>
              <w:ind w:firstLineChars="100" w:firstLine="180"/>
              <w:rPr>
                <w:rFonts w:eastAsia="Times New Roman" w:cs="Times New Roman"/>
                <w:color w:val="0D0D0D"/>
                <w:sz w:val="18"/>
                <w:szCs w:val="18"/>
              </w:rPr>
            </w:pPr>
            <w:r w:rsidRPr="00084794">
              <w:rPr>
                <w:rFonts w:eastAsia="Times New Roman" w:cs="Times New Roman"/>
                <w:color w:val="0D0D0D"/>
                <w:sz w:val="18"/>
                <w:szCs w:val="18"/>
              </w:rPr>
              <w:t>Content-Type</w:t>
            </w:r>
          </w:p>
        </w:tc>
        <w:tc>
          <w:tcPr>
            <w:tcW w:w="9548" w:type="dxa"/>
            <w:tcBorders>
              <w:top w:val="single" w:sz="4" w:space="0" w:color="auto"/>
              <w:left w:val="single" w:sz="4" w:space="0" w:color="BFBFBF"/>
              <w:bottom w:val="single" w:sz="4" w:space="0" w:color="auto"/>
              <w:right w:val="nil"/>
            </w:tcBorders>
            <w:shd w:val="clear" w:color="auto" w:fill="auto"/>
            <w:noWrap/>
            <w:vAlign w:val="center"/>
            <w:hideMark/>
          </w:tcPr>
          <w:p w:rsidR="00084794" w:rsidRPr="00084794" w:rsidRDefault="00084794" w:rsidP="00084794">
            <w:pPr>
              <w:ind w:firstLineChars="100" w:firstLine="180"/>
              <w:rPr>
                <w:rFonts w:eastAsia="Times New Roman" w:cs="Times New Roman"/>
                <w:color w:val="0D0D0D"/>
                <w:sz w:val="18"/>
                <w:szCs w:val="18"/>
              </w:rPr>
            </w:pPr>
            <w:r w:rsidRPr="00084794">
              <w:rPr>
                <w:rFonts w:eastAsia="Times New Roman" w:cs="Times New Roman"/>
                <w:color w:val="0D0D0D"/>
                <w:sz w:val="18"/>
                <w:szCs w:val="18"/>
              </w:rPr>
              <w:t>application/</w:t>
            </w:r>
            <w:proofErr w:type="spellStart"/>
            <w:r w:rsidRPr="00084794">
              <w:rPr>
                <w:rFonts w:eastAsia="Times New Roman" w:cs="Times New Roman"/>
                <w:color w:val="0D0D0D"/>
                <w:sz w:val="18"/>
                <w:szCs w:val="18"/>
              </w:rPr>
              <w:t>json</w:t>
            </w:r>
            <w:proofErr w:type="spellEnd"/>
          </w:p>
        </w:tc>
      </w:tr>
    </w:tbl>
    <w:p w:rsidR="00084794" w:rsidRPr="00583A81" w:rsidRDefault="00084794" w:rsidP="00E934D0"/>
    <w:p w:rsidR="00FA30AC" w:rsidRPr="00583A81" w:rsidRDefault="00FA30AC" w:rsidP="00FA30AC">
      <w:pPr>
        <w:rPr>
          <w:u w:val="single"/>
        </w:rPr>
      </w:pPr>
      <w:r w:rsidRPr="00583A81">
        <w:rPr>
          <w:u w:val="single"/>
        </w:rPr>
        <w:t>Response</w:t>
      </w:r>
      <w:r w:rsidRPr="00583A81">
        <w:rPr>
          <w:u w:val="single"/>
        </w:rPr>
        <w:t xml:space="preserve"> Example</w:t>
      </w:r>
    </w:p>
    <w:p w:rsidR="00FA30AC" w:rsidRPr="00583A81" w:rsidRDefault="00FA30AC" w:rsidP="00FA30AC"/>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"account": "122",</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account_text</w:t>
      </w:r>
      <w:proofErr w:type="spellEnd"/>
      <w:r w:rsidRPr="00583A81">
        <w:rPr>
          <w:rFonts w:ascii="Courier New" w:hAnsi="Courier New" w:cs="Courier New"/>
          <w:sz w:val="16"/>
          <w:szCs w:val="16"/>
        </w:rPr>
        <w:t>": "1210 Accounts Receivable",</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"class": "6",</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class_text</w:t>
      </w:r>
      <w:proofErr w:type="spellEnd"/>
      <w:r w:rsidRPr="00583A81">
        <w:rPr>
          <w:rFonts w:ascii="Courier New" w:hAnsi="Courier New" w:cs="Courier New"/>
          <w:sz w:val="16"/>
          <w:szCs w:val="16"/>
        </w:rPr>
        <w:t>": "Allocable",</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"currency": "1",</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currency_text</w:t>
      </w:r>
      <w:proofErr w:type="spellEnd"/>
      <w:r w:rsidRPr="00583A81">
        <w:rPr>
          <w:rFonts w:ascii="Courier New" w:hAnsi="Courier New" w:cs="Courier New"/>
          <w:sz w:val="16"/>
          <w:szCs w:val="16"/>
        </w:rPr>
        <w:t>": "USD",</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"department": "3",</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department_text</w:t>
      </w:r>
      <w:proofErr w:type="spellEnd"/>
      <w:r w:rsidRPr="00583A81">
        <w:rPr>
          <w:rFonts w:ascii="Courier New" w:hAnsi="Courier New" w:cs="Courier New"/>
          <w:sz w:val="16"/>
          <w:szCs w:val="16"/>
        </w:rPr>
        <w:t>": "COGS - Customer Service",</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"entity": "10",</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entity_text</w:t>
      </w:r>
      <w:proofErr w:type="spellEnd"/>
      <w:r w:rsidRPr="00583A81">
        <w:rPr>
          <w:rFonts w:ascii="Courier New" w:hAnsi="Courier New" w:cs="Courier New"/>
          <w:sz w:val="16"/>
          <w:szCs w:val="16"/>
        </w:rPr>
        <w:t>": "1 Test Customer",</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"items":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"account": "241",</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"amount": "6500.00",</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custcol_gb_rev_rec_end_date</w:t>
      </w:r>
      <w:proofErr w:type="spellEnd"/>
      <w:r w:rsidRPr="00583A81">
        <w:rPr>
          <w:rFonts w:ascii="Courier New" w:hAnsi="Courier New" w:cs="Courier New"/>
          <w:sz w:val="16"/>
          <w:szCs w:val="16"/>
        </w:rPr>
        <w:t>": null,</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custcol_gb_rev_rec_start_date</w:t>
      </w:r>
      <w:proofErr w:type="spellEnd"/>
      <w:r w:rsidRPr="00583A81">
        <w:rPr>
          <w:rFonts w:ascii="Courier New" w:hAnsi="Courier New" w:cs="Courier New"/>
          <w:sz w:val="16"/>
          <w:szCs w:val="16"/>
        </w:rPr>
        <w:t>": null,</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"item": "115",</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item_text</w:t>
      </w:r>
      <w:proofErr w:type="spellEnd"/>
      <w:r w:rsidRPr="00583A81">
        <w:rPr>
          <w:rFonts w:ascii="Courier New" w:hAnsi="Courier New" w:cs="Courier New"/>
          <w:sz w:val="16"/>
          <w:szCs w:val="16"/>
        </w:rPr>
        <w:t>": "App",</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"line": "1",</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"quantity": "1",</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"rate": "6500.00"</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"account": "240",</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lastRenderedPageBreak/>
        <w:t xml:space="preserve">      "amount": "1000.00",</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custcol_gb_rev_rec_end_date</w:t>
      </w:r>
      <w:proofErr w:type="spellEnd"/>
      <w:r w:rsidRPr="00583A81">
        <w:rPr>
          <w:rFonts w:ascii="Courier New" w:hAnsi="Courier New" w:cs="Courier New"/>
          <w:sz w:val="16"/>
          <w:szCs w:val="16"/>
        </w:rPr>
        <w:t>": null,</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custcol_gb_rev_rec_start_date</w:t>
      </w:r>
      <w:proofErr w:type="spellEnd"/>
      <w:r w:rsidRPr="00583A81">
        <w:rPr>
          <w:rFonts w:ascii="Courier New" w:hAnsi="Courier New" w:cs="Courier New"/>
          <w:sz w:val="16"/>
          <w:szCs w:val="16"/>
        </w:rPr>
        <w:t>": null,</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"item": "119",</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item_text</w:t>
      </w:r>
      <w:proofErr w:type="spellEnd"/>
      <w:r w:rsidRPr="00583A81">
        <w:rPr>
          <w:rFonts w:ascii="Courier New" w:hAnsi="Courier New" w:cs="Courier New"/>
          <w:sz w:val="16"/>
          <w:szCs w:val="16"/>
        </w:rPr>
        <w:t>": "Consulting",</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"line": "3",</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"quantity": "2",</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"rate": "500.00"</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"location": "1",</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location_text</w:t>
      </w:r>
      <w:proofErr w:type="spellEnd"/>
      <w:r w:rsidRPr="00583A81">
        <w:rPr>
          <w:rFonts w:ascii="Courier New" w:hAnsi="Courier New" w:cs="Courier New"/>
          <w:sz w:val="16"/>
          <w:szCs w:val="16"/>
        </w:rPr>
        <w:t>": "US",</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postingperiod</w:t>
      </w:r>
      <w:proofErr w:type="spellEnd"/>
      <w:r w:rsidRPr="00583A81">
        <w:rPr>
          <w:rFonts w:ascii="Courier New" w:hAnsi="Courier New" w:cs="Courier New"/>
          <w:sz w:val="16"/>
          <w:szCs w:val="16"/>
        </w:rPr>
        <w:t>": "13",</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postingperiod_text</w:t>
      </w:r>
      <w:proofErr w:type="spellEnd"/>
      <w:r w:rsidRPr="00583A81">
        <w:rPr>
          <w:rFonts w:ascii="Courier New" w:hAnsi="Courier New" w:cs="Courier New"/>
          <w:sz w:val="16"/>
          <w:szCs w:val="16"/>
        </w:rPr>
        <w:t>": "Sep 2016",</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salesrep_text</w:t>
      </w:r>
      <w:proofErr w:type="spellEnd"/>
      <w:r w:rsidRPr="00583A81">
        <w:rPr>
          <w:rFonts w:ascii="Courier New" w:hAnsi="Courier New" w:cs="Courier New"/>
          <w:sz w:val="16"/>
          <w:szCs w:val="16"/>
        </w:rPr>
        <w:t>":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"subsidiary": "1",</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subsidiary_text</w:t>
      </w:r>
      <w:proofErr w:type="spellEnd"/>
      <w:r w:rsidRPr="00583A81">
        <w:rPr>
          <w:rFonts w:ascii="Courier New" w:hAnsi="Courier New" w:cs="Courier New"/>
          <w:sz w:val="16"/>
          <w:szCs w:val="16"/>
        </w:rPr>
        <w:t>": "Guidebook Inc.",</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terms_text</w:t>
      </w:r>
      <w:proofErr w:type="spellEnd"/>
      <w:r w:rsidRPr="00583A81">
        <w:rPr>
          <w:rFonts w:ascii="Courier New" w:hAnsi="Courier New" w:cs="Courier New"/>
          <w:sz w:val="16"/>
          <w:szCs w:val="16"/>
        </w:rPr>
        <w:t>": "",</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trandate</w:t>
      </w:r>
      <w:proofErr w:type="spellEnd"/>
      <w:r w:rsidRPr="00583A81">
        <w:rPr>
          <w:rFonts w:ascii="Courier New" w:hAnsi="Courier New" w:cs="Courier New"/>
          <w:sz w:val="16"/>
          <w:szCs w:val="16"/>
        </w:rPr>
        <w:t>": "9/27/2016 12:00:00 am",</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 xml:space="preserve">  "</w:t>
      </w:r>
      <w:proofErr w:type="spellStart"/>
      <w:r w:rsidRPr="00583A81">
        <w:rPr>
          <w:rFonts w:ascii="Courier New" w:hAnsi="Courier New" w:cs="Courier New"/>
          <w:sz w:val="16"/>
          <w:szCs w:val="16"/>
        </w:rPr>
        <w:t>tranid</w:t>
      </w:r>
      <w:proofErr w:type="spellEnd"/>
      <w:r w:rsidRPr="00583A81">
        <w:rPr>
          <w:rFonts w:ascii="Courier New" w:hAnsi="Courier New" w:cs="Courier New"/>
          <w:sz w:val="16"/>
          <w:szCs w:val="16"/>
        </w:rPr>
        <w:t>": "11"</w:t>
      </w:r>
    </w:p>
    <w:p w:rsidR="00FA30AC" w:rsidRPr="00583A81" w:rsidRDefault="00FA30AC" w:rsidP="00FA30AC">
      <w:pPr>
        <w:rPr>
          <w:rFonts w:ascii="Courier New" w:hAnsi="Courier New" w:cs="Courier New"/>
          <w:sz w:val="16"/>
          <w:szCs w:val="16"/>
        </w:rPr>
      </w:pPr>
      <w:r w:rsidRPr="00583A81">
        <w:rPr>
          <w:rFonts w:ascii="Courier New" w:hAnsi="Courier New" w:cs="Courier New"/>
          <w:sz w:val="16"/>
          <w:szCs w:val="16"/>
        </w:rPr>
        <w:t>}</w:t>
      </w:r>
    </w:p>
    <w:p w:rsidR="00E934D0" w:rsidRPr="00583A81" w:rsidRDefault="00E934D0" w:rsidP="00E934D0"/>
    <w:p w:rsidR="00E934D0" w:rsidRPr="00583A81" w:rsidRDefault="00E934D0" w:rsidP="00E934D0">
      <w:pPr>
        <w:rPr>
          <w:rFonts w:cs="Courier New"/>
          <w:color w:val="FFFFFF" w:themeColor="background1"/>
          <w:sz w:val="20"/>
          <w:szCs w:val="20"/>
        </w:rPr>
      </w:pPr>
    </w:p>
    <w:p w:rsidR="009F6711" w:rsidRPr="00583A81" w:rsidRDefault="009F6711" w:rsidP="00E934D0">
      <w:pPr>
        <w:rPr>
          <w:rFonts w:cs="Courier New"/>
          <w:color w:val="FFFFFF" w:themeColor="background1"/>
          <w:sz w:val="20"/>
          <w:szCs w:val="20"/>
        </w:rPr>
      </w:pPr>
    </w:p>
    <w:p w:rsidR="002E42E3" w:rsidRPr="00583A81" w:rsidRDefault="002E42E3" w:rsidP="002E42E3">
      <w:pPr>
        <w:pStyle w:val="Heading1"/>
        <w:rPr>
          <w:rFonts w:asciiTheme="minorHAnsi" w:hAnsiTheme="minorHAnsi"/>
        </w:rPr>
      </w:pPr>
      <w:r w:rsidRPr="00583A81">
        <w:rPr>
          <w:rFonts w:asciiTheme="minorHAnsi" w:hAnsiTheme="minorHAnsi"/>
        </w:rPr>
        <w:t>POST</w:t>
      </w:r>
      <w:r w:rsidRPr="00583A81">
        <w:rPr>
          <w:rFonts w:asciiTheme="minorHAnsi" w:hAnsiTheme="minorHAnsi"/>
        </w:rPr>
        <w:t xml:space="preserve"> </w:t>
      </w:r>
    </w:p>
    <w:p w:rsidR="002E42E3" w:rsidRPr="00583A81" w:rsidRDefault="002E42E3" w:rsidP="002E42E3"/>
    <w:p w:rsidR="002E42E3" w:rsidRPr="00583A81" w:rsidRDefault="002E42E3" w:rsidP="002E42E3">
      <w:r w:rsidRPr="00583A81">
        <w:t>Create</w:t>
      </w:r>
      <w:r w:rsidRPr="00583A81">
        <w:t xml:space="preserve"> an invoice</w:t>
      </w:r>
    </w:p>
    <w:p w:rsidR="002E42E3" w:rsidRPr="00583A81" w:rsidRDefault="002E42E3" w:rsidP="002E42E3"/>
    <w:p w:rsidR="002E42E3" w:rsidRPr="00583A81" w:rsidRDefault="002E42E3" w:rsidP="002E42E3">
      <w:pPr>
        <w:rPr>
          <w:rFonts w:cs="Courier New"/>
          <w:color w:val="FFFFFF" w:themeColor="background1"/>
          <w:sz w:val="20"/>
          <w:szCs w:val="20"/>
        </w:rPr>
      </w:pPr>
      <w:r w:rsidRPr="00583A81">
        <w:rPr>
          <w:rFonts w:cs="Courier New"/>
          <w:color w:val="FFFFFF" w:themeColor="background1"/>
          <w:sz w:val="20"/>
          <w:szCs w:val="20"/>
          <w:highlight w:val="black"/>
        </w:rPr>
        <w:t>POST</w:t>
      </w:r>
      <w:r w:rsidRPr="00583A81">
        <w:rPr>
          <w:rFonts w:cs="Courier New"/>
          <w:color w:val="FFFFFF" w:themeColor="background1"/>
          <w:sz w:val="20"/>
          <w:szCs w:val="20"/>
          <w:highlight w:val="black"/>
        </w:rPr>
        <w:t xml:space="preserve"> </w:t>
      </w:r>
      <w:r w:rsidR="00FA30AC" w:rsidRPr="00583A81">
        <w:rPr>
          <w:rFonts w:cs="Courier New"/>
          <w:color w:val="FFFFFF" w:themeColor="background1"/>
          <w:sz w:val="20"/>
          <w:szCs w:val="20"/>
          <w:highlight w:val="black"/>
        </w:rPr>
        <w:t>https://rest.na2.netsuite.com/app/site/hosting/restlet.nl?script=224&amp;deploy=1</w:t>
      </w:r>
    </w:p>
    <w:p w:rsidR="002E42E3" w:rsidRPr="00583A81" w:rsidRDefault="002E42E3" w:rsidP="002E42E3"/>
    <w:p w:rsidR="002E42E3" w:rsidRPr="00583A81" w:rsidRDefault="002E42E3" w:rsidP="002E42E3">
      <w:pPr>
        <w:rPr>
          <w:u w:val="single"/>
        </w:rPr>
      </w:pPr>
      <w:r w:rsidRPr="00583A81">
        <w:rPr>
          <w:u w:val="single"/>
        </w:rPr>
        <w:t>Request Example</w:t>
      </w:r>
    </w:p>
    <w:p w:rsidR="002E42E3" w:rsidRPr="00583A81" w:rsidRDefault="002E42E3" w:rsidP="002E42E3"/>
    <w:tbl>
      <w:tblPr>
        <w:tblW w:w="10954" w:type="dxa"/>
        <w:tblLook w:val="04A0" w:firstRow="1" w:lastRow="0" w:firstColumn="1" w:lastColumn="0" w:noHBand="0" w:noVBand="1"/>
      </w:tblPr>
      <w:tblGrid>
        <w:gridCol w:w="1406"/>
        <w:gridCol w:w="9548"/>
      </w:tblGrid>
      <w:tr w:rsidR="008F4D41" w:rsidRPr="008F4D41" w:rsidTr="008F4D41">
        <w:trPr>
          <w:trHeight w:val="525"/>
        </w:trPr>
        <w:tc>
          <w:tcPr>
            <w:tcW w:w="1406" w:type="dxa"/>
            <w:tcBorders>
              <w:top w:val="single" w:sz="4" w:space="0" w:color="auto"/>
              <w:left w:val="nil"/>
              <w:bottom w:val="nil"/>
              <w:right w:val="single" w:sz="4" w:space="0" w:color="BFBFBF"/>
            </w:tcBorders>
            <w:shd w:val="clear" w:color="auto" w:fill="auto"/>
            <w:noWrap/>
            <w:vAlign w:val="center"/>
            <w:hideMark/>
          </w:tcPr>
          <w:p w:rsidR="008F4D41" w:rsidRPr="008F4D41" w:rsidRDefault="008F4D41" w:rsidP="008F4D41">
            <w:pPr>
              <w:ind w:firstLineChars="100" w:firstLine="180"/>
              <w:rPr>
                <w:rFonts w:eastAsia="Times New Roman" w:cs="Times New Roman"/>
                <w:color w:val="0D0D0D"/>
                <w:sz w:val="18"/>
                <w:szCs w:val="18"/>
              </w:rPr>
            </w:pPr>
            <w:r w:rsidRPr="00583A81">
              <w:rPr>
                <w:rFonts w:eastAsia="Times New Roman" w:cs="Times New Roman"/>
                <w:color w:val="0D0D0D"/>
                <w:sz w:val="18"/>
                <w:szCs w:val="18"/>
              </w:rPr>
              <w:t>POST</w:t>
            </w:r>
          </w:p>
        </w:tc>
        <w:tc>
          <w:tcPr>
            <w:tcW w:w="9548" w:type="dxa"/>
            <w:tcBorders>
              <w:top w:val="single" w:sz="4" w:space="0" w:color="auto"/>
              <w:left w:val="single" w:sz="4" w:space="0" w:color="BFBFBF"/>
              <w:bottom w:val="nil"/>
              <w:right w:val="nil"/>
            </w:tcBorders>
            <w:shd w:val="clear" w:color="auto" w:fill="auto"/>
            <w:noWrap/>
            <w:vAlign w:val="center"/>
            <w:hideMark/>
          </w:tcPr>
          <w:p w:rsidR="008F4D41" w:rsidRPr="008F4D41" w:rsidRDefault="008F4D41" w:rsidP="008F4D41">
            <w:pPr>
              <w:rPr>
                <w:rFonts w:eastAsia="Times New Roman" w:cs="Times New Roman"/>
                <w:color w:val="0D0D0D"/>
                <w:sz w:val="18"/>
                <w:szCs w:val="18"/>
              </w:rPr>
            </w:pPr>
            <w:r w:rsidRPr="008F4D41">
              <w:rPr>
                <w:rFonts w:eastAsia="Times New Roman" w:cs="Times New Roman"/>
                <w:color w:val="0D0D0D"/>
                <w:sz w:val="18"/>
                <w:szCs w:val="18"/>
              </w:rPr>
              <w:t>https://rest.na2.netsuite.com/app/site/hosting</w:t>
            </w:r>
            <w:r w:rsidRPr="00583A81">
              <w:rPr>
                <w:rFonts w:eastAsia="Times New Roman" w:cs="Times New Roman"/>
                <w:color w:val="0D0D0D"/>
                <w:sz w:val="18"/>
                <w:szCs w:val="18"/>
              </w:rPr>
              <w:t>/restlet.nl?script=224&amp;deploy=1</w:t>
            </w:r>
          </w:p>
        </w:tc>
      </w:tr>
      <w:tr w:rsidR="008F4D41" w:rsidRPr="008F4D41" w:rsidTr="008F4D41">
        <w:trPr>
          <w:trHeight w:val="525"/>
        </w:trPr>
        <w:tc>
          <w:tcPr>
            <w:tcW w:w="1406" w:type="dxa"/>
            <w:tcBorders>
              <w:top w:val="single" w:sz="4" w:space="0" w:color="auto"/>
              <w:left w:val="nil"/>
              <w:bottom w:val="nil"/>
              <w:right w:val="single" w:sz="4" w:space="0" w:color="BFBFBF"/>
            </w:tcBorders>
            <w:shd w:val="clear" w:color="000000" w:fill="CCE3E6"/>
            <w:noWrap/>
            <w:vAlign w:val="center"/>
            <w:hideMark/>
          </w:tcPr>
          <w:p w:rsidR="008F4D41" w:rsidRPr="008F4D41" w:rsidRDefault="008F4D41" w:rsidP="008F4D41">
            <w:pPr>
              <w:ind w:firstLineChars="100" w:firstLine="180"/>
              <w:rPr>
                <w:rFonts w:eastAsia="Times New Roman" w:cs="Times New Roman"/>
                <w:color w:val="0D0D0D"/>
                <w:sz w:val="18"/>
                <w:szCs w:val="18"/>
              </w:rPr>
            </w:pPr>
            <w:r w:rsidRPr="008F4D41">
              <w:rPr>
                <w:rFonts w:eastAsia="Times New Roman" w:cs="Times New Roman"/>
                <w:color w:val="0D0D0D"/>
                <w:sz w:val="18"/>
                <w:szCs w:val="18"/>
              </w:rPr>
              <w:t>Authorization</w:t>
            </w:r>
          </w:p>
        </w:tc>
        <w:tc>
          <w:tcPr>
            <w:tcW w:w="9548" w:type="dxa"/>
            <w:tcBorders>
              <w:top w:val="single" w:sz="4" w:space="0" w:color="auto"/>
              <w:left w:val="single" w:sz="4" w:space="0" w:color="BFBFBF"/>
              <w:bottom w:val="nil"/>
              <w:right w:val="nil"/>
            </w:tcBorders>
            <w:shd w:val="clear" w:color="000000" w:fill="CCE3E6"/>
            <w:noWrap/>
            <w:vAlign w:val="center"/>
            <w:hideMark/>
          </w:tcPr>
          <w:p w:rsidR="008F4D41" w:rsidRPr="008F4D41" w:rsidRDefault="008F4D41" w:rsidP="008F4D41">
            <w:pPr>
              <w:ind w:firstLineChars="100" w:firstLine="180"/>
              <w:rPr>
                <w:rFonts w:eastAsia="Times New Roman" w:cs="Times New Roman"/>
                <w:color w:val="0D0D0D"/>
                <w:sz w:val="18"/>
                <w:szCs w:val="18"/>
              </w:rPr>
            </w:pPr>
            <w:proofErr w:type="spellStart"/>
            <w:r w:rsidRPr="008F4D41">
              <w:rPr>
                <w:rFonts w:eastAsia="Times New Roman" w:cs="Times New Roman"/>
                <w:color w:val="0D0D0D"/>
                <w:sz w:val="18"/>
                <w:szCs w:val="18"/>
              </w:rPr>
              <w:t>NLAuth</w:t>
            </w:r>
            <w:proofErr w:type="spellEnd"/>
            <w:r w:rsidRPr="008F4D41">
              <w:rPr>
                <w:rFonts w:eastAsia="Times New Roman" w:cs="Times New Roman"/>
                <w:color w:val="0D0D0D"/>
                <w:sz w:val="18"/>
                <w:szCs w:val="18"/>
              </w:rPr>
              <w:t xml:space="preserve"> </w:t>
            </w:r>
            <w:proofErr w:type="spellStart"/>
            <w:r w:rsidRPr="008F4D41">
              <w:rPr>
                <w:rFonts w:eastAsia="Times New Roman" w:cs="Times New Roman"/>
                <w:color w:val="0D0D0D"/>
                <w:sz w:val="18"/>
                <w:szCs w:val="18"/>
              </w:rPr>
              <w:t>nlauth_account</w:t>
            </w:r>
            <w:proofErr w:type="spellEnd"/>
            <w:r w:rsidRPr="008F4D41">
              <w:rPr>
                <w:rFonts w:eastAsia="Times New Roman" w:cs="Times New Roman"/>
                <w:color w:val="0D0D0D"/>
                <w:sz w:val="18"/>
                <w:szCs w:val="18"/>
              </w:rPr>
              <w:t xml:space="preserve">=1327850, </w:t>
            </w:r>
            <w:proofErr w:type="spellStart"/>
            <w:r w:rsidRPr="008F4D41">
              <w:rPr>
                <w:rFonts w:eastAsia="Times New Roman" w:cs="Times New Roman"/>
                <w:color w:val="0D0D0D"/>
                <w:sz w:val="18"/>
                <w:szCs w:val="18"/>
              </w:rPr>
              <w:t>nlauth_email</w:t>
            </w:r>
            <w:proofErr w:type="spellEnd"/>
            <w:r w:rsidRPr="008F4D41">
              <w:rPr>
                <w:rFonts w:eastAsia="Times New Roman" w:cs="Times New Roman"/>
                <w:color w:val="0D0D0D"/>
                <w:sz w:val="18"/>
                <w:szCs w:val="18"/>
              </w:rPr>
              <w:t xml:space="preserve">=guidebook@upayasolution.com, </w:t>
            </w:r>
            <w:proofErr w:type="spellStart"/>
            <w:r w:rsidRPr="008F4D41">
              <w:rPr>
                <w:rFonts w:eastAsia="Times New Roman" w:cs="Times New Roman"/>
                <w:color w:val="0D0D0D"/>
                <w:sz w:val="18"/>
                <w:szCs w:val="18"/>
              </w:rPr>
              <w:t>nlauth_signature</w:t>
            </w:r>
            <w:proofErr w:type="spellEnd"/>
            <w:r w:rsidRPr="008F4D41">
              <w:rPr>
                <w:rFonts w:eastAsia="Times New Roman" w:cs="Times New Roman"/>
                <w:color w:val="0D0D0D"/>
                <w:sz w:val="18"/>
                <w:szCs w:val="18"/>
              </w:rPr>
              <w:t>=</w:t>
            </w:r>
            <w:proofErr w:type="spellStart"/>
            <w:r w:rsidRPr="008F4D41">
              <w:rPr>
                <w:rFonts w:eastAsia="Times New Roman" w:cs="Times New Roman"/>
                <w:color w:val="0D0D0D"/>
                <w:sz w:val="18"/>
                <w:szCs w:val="18"/>
              </w:rPr>
              <w:t>xxxxxxx</w:t>
            </w:r>
            <w:proofErr w:type="spellEnd"/>
            <w:r w:rsidRPr="008F4D41">
              <w:rPr>
                <w:rFonts w:eastAsia="Times New Roman" w:cs="Times New Roman"/>
                <w:color w:val="0D0D0D"/>
                <w:sz w:val="18"/>
                <w:szCs w:val="18"/>
              </w:rPr>
              <w:t xml:space="preserve">, </w:t>
            </w:r>
            <w:proofErr w:type="spellStart"/>
            <w:r w:rsidRPr="008F4D41">
              <w:rPr>
                <w:rFonts w:eastAsia="Times New Roman" w:cs="Times New Roman"/>
                <w:color w:val="0D0D0D"/>
                <w:sz w:val="18"/>
                <w:szCs w:val="18"/>
              </w:rPr>
              <w:t>nlauth_role</w:t>
            </w:r>
            <w:proofErr w:type="spellEnd"/>
            <w:r w:rsidRPr="008F4D41">
              <w:rPr>
                <w:rFonts w:eastAsia="Times New Roman" w:cs="Times New Roman"/>
                <w:color w:val="0D0D0D"/>
                <w:sz w:val="18"/>
                <w:szCs w:val="18"/>
              </w:rPr>
              <w:t>=3</w:t>
            </w:r>
          </w:p>
        </w:tc>
      </w:tr>
      <w:tr w:rsidR="008F4D41" w:rsidRPr="008F4D41" w:rsidTr="008F4D41">
        <w:trPr>
          <w:trHeight w:val="525"/>
        </w:trPr>
        <w:tc>
          <w:tcPr>
            <w:tcW w:w="1406" w:type="dxa"/>
            <w:tcBorders>
              <w:top w:val="single" w:sz="4" w:space="0" w:color="auto"/>
              <w:left w:val="nil"/>
              <w:bottom w:val="single" w:sz="4" w:space="0" w:color="auto"/>
              <w:right w:val="single" w:sz="4" w:space="0" w:color="BFBFBF"/>
            </w:tcBorders>
            <w:shd w:val="clear" w:color="auto" w:fill="auto"/>
            <w:noWrap/>
            <w:vAlign w:val="center"/>
            <w:hideMark/>
          </w:tcPr>
          <w:p w:rsidR="008F4D41" w:rsidRPr="008F4D41" w:rsidRDefault="008F4D41" w:rsidP="008F4D41">
            <w:pPr>
              <w:ind w:firstLineChars="100" w:firstLine="180"/>
              <w:rPr>
                <w:rFonts w:eastAsia="Times New Roman" w:cs="Times New Roman"/>
                <w:color w:val="0D0D0D"/>
                <w:sz w:val="18"/>
                <w:szCs w:val="18"/>
              </w:rPr>
            </w:pPr>
            <w:r w:rsidRPr="008F4D41">
              <w:rPr>
                <w:rFonts w:eastAsia="Times New Roman" w:cs="Times New Roman"/>
                <w:color w:val="0D0D0D"/>
                <w:sz w:val="18"/>
                <w:szCs w:val="18"/>
              </w:rPr>
              <w:t>Content-Type</w:t>
            </w:r>
          </w:p>
        </w:tc>
        <w:tc>
          <w:tcPr>
            <w:tcW w:w="9548" w:type="dxa"/>
            <w:tcBorders>
              <w:top w:val="single" w:sz="4" w:space="0" w:color="auto"/>
              <w:left w:val="single" w:sz="4" w:space="0" w:color="BFBFBF"/>
              <w:bottom w:val="single" w:sz="4" w:space="0" w:color="auto"/>
              <w:right w:val="nil"/>
            </w:tcBorders>
            <w:shd w:val="clear" w:color="auto" w:fill="auto"/>
            <w:noWrap/>
            <w:vAlign w:val="center"/>
            <w:hideMark/>
          </w:tcPr>
          <w:p w:rsidR="008F4D41" w:rsidRPr="008F4D41" w:rsidRDefault="008F4D41" w:rsidP="008F4D41">
            <w:pPr>
              <w:ind w:firstLineChars="100" w:firstLine="180"/>
              <w:rPr>
                <w:rFonts w:eastAsia="Times New Roman" w:cs="Times New Roman"/>
                <w:color w:val="0D0D0D"/>
                <w:sz w:val="18"/>
                <w:szCs w:val="18"/>
              </w:rPr>
            </w:pPr>
            <w:r w:rsidRPr="008F4D41">
              <w:rPr>
                <w:rFonts w:eastAsia="Times New Roman" w:cs="Times New Roman"/>
                <w:color w:val="0D0D0D"/>
                <w:sz w:val="18"/>
                <w:szCs w:val="18"/>
              </w:rPr>
              <w:t>application/</w:t>
            </w:r>
            <w:proofErr w:type="spellStart"/>
            <w:r w:rsidRPr="008F4D41">
              <w:rPr>
                <w:rFonts w:eastAsia="Times New Roman" w:cs="Times New Roman"/>
                <w:color w:val="0D0D0D"/>
                <w:sz w:val="18"/>
                <w:szCs w:val="18"/>
              </w:rPr>
              <w:t>json</w:t>
            </w:r>
            <w:proofErr w:type="spellEnd"/>
          </w:p>
        </w:tc>
      </w:tr>
    </w:tbl>
    <w:p w:rsidR="002E42E3" w:rsidRPr="00583A81" w:rsidRDefault="002E42E3" w:rsidP="002E42E3"/>
    <w:p w:rsidR="00195707" w:rsidRPr="00583A81" w:rsidRDefault="00195707" w:rsidP="002E42E3">
      <w:pPr>
        <w:rPr>
          <w:b/>
        </w:rPr>
      </w:pPr>
      <w:r w:rsidRPr="00583A81">
        <w:rPr>
          <w:b/>
        </w:rPr>
        <w:t>Payload</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"entity":"10",</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"class":"6",</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"department":"3",</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"location":"1",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"items</w:t>
      </w:r>
      <w:proofErr w:type="gramStart"/>
      <w:r w:rsidRPr="00583A81">
        <w:rPr>
          <w:rFonts w:ascii="Courier New" w:hAnsi="Courier New" w:cs="Courier New"/>
          <w:sz w:val="16"/>
          <w:szCs w:val="16"/>
        </w:rPr>
        <w:t>":[</w:t>
      </w:r>
      <w:proofErr w:type="gramEnd"/>
      <w:r w:rsidRPr="00583A81">
        <w:rPr>
          <w:rFonts w:ascii="Courier New" w:hAnsi="Courier New" w:cs="Courier New"/>
          <w:sz w:val="16"/>
          <w:szCs w:val="16"/>
        </w:rPr>
        <w:t xml:space="preserve">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"item":"115",</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"quantity":"1",</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"custcol_gb_rev_rec_start_date":"10/01/2016",</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"custcol_gb_rev_rec_start_date":"10/30/2016"</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"item":"119",</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"quantity":"2",</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"custcol_gb_rev_rec_start_date":"10/01/2016",</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"custcol_gb_rev_rec_start_date":"10/30/2016"</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lastRenderedPageBreak/>
        <w:t>}</w:t>
      </w:r>
    </w:p>
    <w:p w:rsidR="002E42E3" w:rsidRPr="00583A81" w:rsidRDefault="002E42E3" w:rsidP="002E42E3">
      <w:pPr>
        <w:rPr>
          <w:rFonts w:ascii="Courier New" w:hAnsi="Courier New" w:cs="Courier New"/>
          <w:sz w:val="16"/>
          <w:szCs w:val="16"/>
        </w:rPr>
      </w:pPr>
    </w:p>
    <w:p w:rsidR="002E42E3" w:rsidRPr="00583A81" w:rsidRDefault="002E42E3" w:rsidP="002E42E3">
      <w:pPr>
        <w:rPr>
          <w:rFonts w:ascii="Courier New" w:hAnsi="Courier New" w:cs="Courier New"/>
          <w:sz w:val="16"/>
          <w:szCs w:val="16"/>
          <w:u w:val="single"/>
        </w:rPr>
      </w:pPr>
      <w:r w:rsidRPr="00583A81">
        <w:rPr>
          <w:rFonts w:ascii="Courier New" w:hAnsi="Courier New" w:cs="Courier New"/>
          <w:sz w:val="16"/>
          <w:szCs w:val="16"/>
          <w:u w:val="single"/>
        </w:rPr>
        <w:t>Response Example</w:t>
      </w:r>
    </w:p>
    <w:p w:rsidR="002E42E3" w:rsidRPr="00583A81" w:rsidRDefault="002E42E3" w:rsidP="002E42E3">
      <w:pPr>
        <w:rPr>
          <w:rFonts w:ascii="Courier New" w:hAnsi="Courier New" w:cs="Courier New"/>
          <w:sz w:val="16"/>
          <w:szCs w:val="16"/>
        </w:rPr>
      </w:pP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"success":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"code": "CREATE",</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"message": "</w:t>
      </w:r>
      <w:proofErr w:type="spellStart"/>
      <w:r w:rsidRPr="00583A81">
        <w:rPr>
          <w:rFonts w:ascii="Courier New" w:hAnsi="Courier New" w:cs="Courier New"/>
          <w:sz w:val="16"/>
          <w:szCs w:val="16"/>
        </w:rPr>
        <w:t>Invoice_</w:t>
      </w:r>
      <w:proofErr w:type="gramStart"/>
      <w:r w:rsidRPr="00583A81">
        <w:rPr>
          <w:rFonts w:ascii="Courier New" w:hAnsi="Courier New" w:cs="Courier New"/>
          <w:sz w:val="16"/>
          <w:szCs w:val="16"/>
        </w:rPr>
        <w:t>ID</w:t>
      </w:r>
      <w:proofErr w:type="spellEnd"/>
      <w:r w:rsidRPr="00583A81">
        <w:rPr>
          <w:rFonts w:ascii="Courier New" w:hAnsi="Courier New" w:cs="Courier New"/>
          <w:sz w:val="16"/>
          <w:szCs w:val="16"/>
        </w:rPr>
        <w:t xml:space="preserve"> :</w:t>
      </w:r>
      <w:proofErr w:type="gramEnd"/>
      <w:r w:rsidRPr="00583A81">
        <w:rPr>
          <w:rFonts w:ascii="Courier New" w:hAnsi="Courier New" w:cs="Courier New"/>
          <w:sz w:val="16"/>
          <w:szCs w:val="16"/>
        </w:rPr>
        <w:t xml:space="preserve"> 2349"</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 xml:space="preserve">  }</w:t>
      </w:r>
    </w:p>
    <w:p w:rsidR="00195707" w:rsidRPr="00583A81" w:rsidRDefault="00195707" w:rsidP="00195707">
      <w:pPr>
        <w:rPr>
          <w:rFonts w:ascii="Courier New" w:hAnsi="Courier New" w:cs="Courier New"/>
          <w:sz w:val="16"/>
          <w:szCs w:val="16"/>
        </w:rPr>
      </w:pPr>
      <w:r w:rsidRPr="00583A81">
        <w:rPr>
          <w:rFonts w:ascii="Courier New" w:hAnsi="Courier New" w:cs="Courier New"/>
          <w:sz w:val="16"/>
          <w:szCs w:val="16"/>
        </w:rPr>
        <w:t>}</w:t>
      </w:r>
    </w:p>
    <w:p w:rsidR="00195707" w:rsidRPr="00583A81" w:rsidRDefault="00195707" w:rsidP="00195707"/>
    <w:p w:rsidR="00195707" w:rsidRPr="00583A81" w:rsidRDefault="00195707" w:rsidP="00195707"/>
    <w:p w:rsidR="00195707" w:rsidRPr="00583A81" w:rsidRDefault="00195707" w:rsidP="00195707">
      <w:pPr>
        <w:pStyle w:val="Heading1"/>
        <w:rPr>
          <w:rFonts w:asciiTheme="minorHAnsi" w:hAnsiTheme="minorHAnsi"/>
        </w:rPr>
      </w:pPr>
      <w:r w:rsidRPr="00583A81">
        <w:rPr>
          <w:rFonts w:asciiTheme="minorHAnsi" w:hAnsiTheme="minorHAnsi"/>
        </w:rPr>
        <w:t>P</w:t>
      </w:r>
      <w:r w:rsidRPr="00583A81">
        <w:rPr>
          <w:rFonts w:asciiTheme="minorHAnsi" w:hAnsiTheme="minorHAnsi"/>
        </w:rPr>
        <w:t>UT</w:t>
      </w:r>
      <w:r w:rsidRPr="00583A81">
        <w:rPr>
          <w:rFonts w:asciiTheme="minorHAnsi" w:hAnsiTheme="minorHAnsi"/>
        </w:rPr>
        <w:t xml:space="preserve"> </w:t>
      </w:r>
    </w:p>
    <w:p w:rsidR="00195707" w:rsidRPr="00583A81" w:rsidRDefault="00195707" w:rsidP="00195707"/>
    <w:p w:rsidR="00195707" w:rsidRPr="00583A81" w:rsidRDefault="00A56EF1" w:rsidP="00195707">
      <w:r w:rsidRPr="00583A81">
        <w:t>Update</w:t>
      </w:r>
      <w:r w:rsidR="00195707" w:rsidRPr="00583A81">
        <w:t xml:space="preserve"> an invoice</w:t>
      </w:r>
      <w:r w:rsidRPr="00583A81">
        <w:t xml:space="preserve"> (must specify the Invoice Internal ID in the payload)</w:t>
      </w:r>
    </w:p>
    <w:p w:rsidR="00A56EF1" w:rsidRPr="00583A81" w:rsidRDefault="00A56EF1" w:rsidP="00195707"/>
    <w:p w:rsidR="00195707" w:rsidRPr="00583A81" w:rsidRDefault="00A56EF1" w:rsidP="00195707">
      <w:pPr>
        <w:rPr>
          <w:rFonts w:cs="Courier New"/>
          <w:color w:val="FFFFFF" w:themeColor="background1"/>
          <w:sz w:val="20"/>
          <w:szCs w:val="20"/>
        </w:rPr>
      </w:pPr>
      <w:r w:rsidRPr="00583A81">
        <w:rPr>
          <w:rFonts w:cs="Courier New"/>
          <w:color w:val="FFFFFF" w:themeColor="background1"/>
          <w:sz w:val="20"/>
          <w:szCs w:val="20"/>
          <w:highlight w:val="black"/>
        </w:rPr>
        <w:t>PUT</w:t>
      </w:r>
      <w:r w:rsidR="00195707" w:rsidRPr="00583A81">
        <w:rPr>
          <w:rFonts w:cs="Courier New"/>
          <w:color w:val="FFFFFF" w:themeColor="background1"/>
          <w:sz w:val="20"/>
          <w:szCs w:val="20"/>
          <w:highlight w:val="black"/>
        </w:rPr>
        <w:t xml:space="preserve"> </w:t>
      </w:r>
      <w:hyperlink r:id="rId10" w:history="1">
        <w:r w:rsidR="009F6711" w:rsidRPr="00583A81">
          <w:rPr>
            <w:rStyle w:val="Hyperlink"/>
            <w:rFonts w:cs="Courier New"/>
            <w:sz w:val="20"/>
            <w:szCs w:val="20"/>
            <w:highlight w:val="black"/>
          </w:rPr>
          <w:t>https://rest.na2.netsuite.com/app/site/hosting/restlet.nl?script=224&amp;deploy=1</w:t>
        </w:r>
      </w:hyperlink>
    </w:p>
    <w:p w:rsidR="009F6711" w:rsidRPr="00583A81" w:rsidRDefault="009F6711" w:rsidP="00195707">
      <w:pPr>
        <w:rPr>
          <w:rFonts w:cs="Courier New"/>
          <w:color w:val="FFFFFF" w:themeColor="background1"/>
          <w:sz w:val="20"/>
          <w:szCs w:val="20"/>
        </w:rPr>
      </w:pPr>
    </w:p>
    <w:p w:rsidR="009F6711" w:rsidRPr="00583A81" w:rsidRDefault="009F6711" w:rsidP="009F6711">
      <w:pPr>
        <w:rPr>
          <w:u w:val="single"/>
        </w:rPr>
      </w:pPr>
      <w:r w:rsidRPr="00583A81">
        <w:rPr>
          <w:u w:val="single"/>
        </w:rPr>
        <w:t>Request Example</w:t>
      </w:r>
    </w:p>
    <w:p w:rsidR="00195707" w:rsidRPr="00583A81" w:rsidRDefault="00195707" w:rsidP="00195707"/>
    <w:tbl>
      <w:tblPr>
        <w:tblW w:w="10961" w:type="dxa"/>
        <w:tblLook w:val="04A0" w:firstRow="1" w:lastRow="0" w:firstColumn="1" w:lastColumn="0" w:noHBand="0" w:noVBand="1"/>
      </w:tblPr>
      <w:tblGrid>
        <w:gridCol w:w="1421"/>
        <w:gridCol w:w="9540"/>
      </w:tblGrid>
      <w:tr w:rsidR="009F6711" w:rsidRPr="009F6711" w:rsidTr="009F6711">
        <w:trPr>
          <w:trHeight w:val="525"/>
        </w:trPr>
        <w:tc>
          <w:tcPr>
            <w:tcW w:w="1421" w:type="dxa"/>
            <w:tcBorders>
              <w:top w:val="single" w:sz="4" w:space="0" w:color="auto"/>
              <w:left w:val="nil"/>
              <w:bottom w:val="nil"/>
              <w:right w:val="single" w:sz="4" w:space="0" w:color="BFBFBF"/>
            </w:tcBorders>
            <w:shd w:val="clear" w:color="auto" w:fill="auto"/>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583A81">
              <w:rPr>
                <w:rFonts w:eastAsia="Times New Roman" w:cs="Times New Roman"/>
                <w:color w:val="0D0D0D"/>
                <w:sz w:val="18"/>
                <w:szCs w:val="18"/>
              </w:rPr>
              <w:t>PUT</w:t>
            </w:r>
          </w:p>
        </w:tc>
        <w:tc>
          <w:tcPr>
            <w:tcW w:w="9540" w:type="dxa"/>
            <w:tcBorders>
              <w:top w:val="single" w:sz="4" w:space="0" w:color="auto"/>
              <w:left w:val="single" w:sz="4" w:space="0" w:color="BFBFBF"/>
              <w:bottom w:val="nil"/>
              <w:right w:val="nil"/>
            </w:tcBorders>
            <w:shd w:val="clear" w:color="auto" w:fill="auto"/>
            <w:noWrap/>
            <w:vAlign w:val="center"/>
            <w:hideMark/>
          </w:tcPr>
          <w:p w:rsidR="009F6711" w:rsidRPr="009F6711" w:rsidRDefault="009F6711" w:rsidP="009F6711">
            <w:pPr>
              <w:rPr>
                <w:rFonts w:eastAsia="Times New Roman" w:cs="Times New Roman"/>
                <w:color w:val="0D0D0D"/>
                <w:sz w:val="18"/>
                <w:szCs w:val="18"/>
              </w:rPr>
            </w:pPr>
            <w:r w:rsidRPr="009F6711">
              <w:rPr>
                <w:rFonts w:eastAsia="Times New Roman" w:cs="Times New Roman"/>
                <w:color w:val="0D0D0D"/>
                <w:sz w:val="18"/>
                <w:szCs w:val="18"/>
              </w:rPr>
              <w:t>https://rest.na2.netsuite.com/app/site/hosting/restlet.nl?script=224&amp;deploy=1</w:t>
            </w:r>
          </w:p>
        </w:tc>
      </w:tr>
      <w:tr w:rsidR="009F6711" w:rsidRPr="009F6711" w:rsidTr="009F6711">
        <w:trPr>
          <w:trHeight w:val="525"/>
        </w:trPr>
        <w:tc>
          <w:tcPr>
            <w:tcW w:w="1421" w:type="dxa"/>
            <w:tcBorders>
              <w:top w:val="single" w:sz="4" w:space="0" w:color="auto"/>
              <w:left w:val="nil"/>
              <w:bottom w:val="nil"/>
              <w:right w:val="single" w:sz="4" w:space="0" w:color="BFBFBF"/>
            </w:tcBorders>
            <w:shd w:val="clear" w:color="000000" w:fill="CCE3E6"/>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9F6711">
              <w:rPr>
                <w:rFonts w:eastAsia="Times New Roman" w:cs="Times New Roman"/>
                <w:color w:val="0D0D0D"/>
                <w:sz w:val="18"/>
                <w:szCs w:val="18"/>
              </w:rPr>
              <w:t>Authorization</w:t>
            </w:r>
          </w:p>
        </w:tc>
        <w:tc>
          <w:tcPr>
            <w:tcW w:w="9540" w:type="dxa"/>
            <w:tcBorders>
              <w:top w:val="single" w:sz="4" w:space="0" w:color="auto"/>
              <w:left w:val="single" w:sz="4" w:space="0" w:color="BFBFBF"/>
              <w:bottom w:val="nil"/>
              <w:right w:val="nil"/>
            </w:tcBorders>
            <w:shd w:val="clear" w:color="000000" w:fill="CCE3E6"/>
            <w:noWrap/>
            <w:vAlign w:val="center"/>
            <w:hideMark/>
          </w:tcPr>
          <w:p w:rsidR="009F6711" w:rsidRPr="009F6711" w:rsidRDefault="009F6711" w:rsidP="009F6711">
            <w:pPr>
              <w:ind w:firstLineChars="100" w:firstLine="180"/>
              <w:rPr>
                <w:rFonts w:eastAsia="Times New Roman" w:cs="Times New Roman"/>
                <w:color w:val="0D0D0D"/>
                <w:sz w:val="18"/>
                <w:szCs w:val="18"/>
              </w:rPr>
            </w:pPr>
            <w:proofErr w:type="spellStart"/>
            <w:r w:rsidRPr="009F6711">
              <w:rPr>
                <w:rFonts w:eastAsia="Times New Roman" w:cs="Times New Roman"/>
                <w:color w:val="0D0D0D"/>
                <w:sz w:val="18"/>
                <w:szCs w:val="18"/>
              </w:rPr>
              <w:t>NLAuth</w:t>
            </w:r>
            <w:proofErr w:type="spellEnd"/>
            <w:r w:rsidRPr="009F6711">
              <w:rPr>
                <w:rFonts w:eastAsia="Times New Roman" w:cs="Times New Roman"/>
                <w:color w:val="0D0D0D"/>
                <w:sz w:val="18"/>
                <w:szCs w:val="18"/>
              </w:rPr>
              <w:t xml:space="preserve"> </w:t>
            </w:r>
            <w:proofErr w:type="spellStart"/>
            <w:r w:rsidRPr="009F6711">
              <w:rPr>
                <w:rFonts w:eastAsia="Times New Roman" w:cs="Times New Roman"/>
                <w:color w:val="0D0D0D"/>
                <w:sz w:val="18"/>
                <w:szCs w:val="18"/>
              </w:rPr>
              <w:t>nlauth_account</w:t>
            </w:r>
            <w:proofErr w:type="spellEnd"/>
            <w:r w:rsidRPr="009F6711">
              <w:rPr>
                <w:rFonts w:eastAsia="Times New Roman" w:cs="Times New Roman"/>
                <w:color w:val="0D0D0D"/>
                <w:sz w:val="18"/>
                <w:szCs w:val="18"/>
              </w:rPr>
              <w:t xml:space="preserve">=1327850, </w:t>
            </w:r>
            <w:proofErr w:type="spellStart"/>
            <w:r w:rsidRPr="009F6711">
              <w:rPr>
                <w:rFonts w:eastAsia="Times New Roman" w:cs="Times New Roman"/>
                <w:color w:val="0D0D0D"/>
                <w:sz w:val="18"/>
                <w:szCs w:val="18"/>
              </w:rPr>
              <w:t>nlauth_email</w:t>
            </w:r>
            <w:proofErr w:type="spellEnd"/>
            <w:r w:rsidRPr="009F6711">
              <w:rPr>
                <w:rFonts w:eastAsia="Times New Roman" w:cs="Times New Roman"/>
                <w:color w:val="0D0D0D"/>
                <w:sz w:val="18"/>
                <w:szCs w:val="18"/>
              </w:rPr>
              <w:t xml:space="preserve">=guidebook@upayasolution.com, </w:t>
            </w:r>
            <w:proofErr w:type="spellStart"/>
            <w:r w:rsidRPr="009F6711">
              <w:rPr>
                <w:rFonts w:eastAsia="Times New Roman" w:cs="Times New Roman"/>
                <w:color w:val="0D0D0D"/>
                <w:sz w:val="18"/>
                <w:szCs w:val="18"/>
              </w:rPr>
              <w:t>nlauth_signature</w:t>
            </w:r>
            <w:proofErr w:type="spellEnd"/>
            <w:r w:rsidRPr="009F6711">
              <w:rPr>
                <w:rFonts w:eastAsia="Times New Roman" w:cs="Times New Roman"/>
                <w:color w:val="0D0D0D"/>
                <w:sz w:val="18"/>
                <w:szCs w:val="18"/>
              </w:rPr>
              <w:t>=</w:t>
            </w:r>
            <w:proofErr w:type="spellStart"/>
            <w:r w:rsidRPr="009F6711">
              <w:rPr>
                <w:rFonts w:eastAsia="Times New Roman" w:cs="Times New Roman"/>
                <w:color w:val="0D0D0D"/>
                <w:sz w:val="18"/>
                <w:szCs w:val="18"/>
              </w:rPr>
              <w:t>xxxxxxx</w:t>
            </w:r>
            <w:proofErr w:type="spellEnd"/>
            <w:r w:rsidRPr="009F6711">
              <w:rPr>
                <w:rFonts w:eastAsia="Times New Roman" w:cs="Times New Roman"/>
                <w:color w:val="0D0D0D"/>
                <w:sz w:val="18"/>
                <w:szCs w:val="18"/>
              </w:rPr>
              <w:t xml:space="preserve">, </w:t>
            </w:r>
            <w:proofErr w:type="spellStart"/>
            <w:r w:rsidRPr="009F6711">
              <w:rPr>
                <w:rFonts w:eastAsia="Times New Roman" w:cs="Times New Roman"/>
                <w:color w:val="0D0D0D"/>
                <w:sz w:val="18"/>
                <w:szCs w:val="18"/>
              </w:rPr>
              <w:t>nlauth_role</w:t>
            </w:r>
            <w:proofErr w:type="spellEnd"/>
            <w:r w:rsidRPr="009F6711">
              <w:rPr>
                <w:rFonts w:eastAsia="Times New Roman" w:cs="Times New Roman"/>
                <w:color w:val="0D0D0D"/>
                <w:sz w:val="18"/>
                <w:szCs w:val="18"/>
              </w:rPr>
              <w:t>=3</w:t>
            </w:r>
          </w:p>
        </w:tc>
      </w:tr>
      <w:tr w:rsidR="009F6711" w:rsidRPr="009F6711" w:rsidTr="009F6711">
        <w:trPr>
          <w:trHeight w:val="525"/>
        </w:trPr>
        <w:tc>
          <w:tcPr>
            <w:tcW w:w="1421" w:type="dxa"/>
            <w:tcBorders>
              <w:top w:val="single" w:sz="4" w:space="0" w:color="auto"/>
              <w:left w:val="nil"/>
              <w:bottom w:val="single" w:sz="4" w:space="0" w:color="auto"/>
              <w:right w:val="single" w:sz="4" w:space="0" w:color="BFBFBF"/>
            </w:tcBorders>
            <w:shd w:val="clear" w:color="auto" w:fill="auto"/>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9F6711">
              <w:rPr>
                <w:rFonts w:eastAsia="Times New Roman" w:cs="Times New Roman"/>
                <w:color w:val="0D0D0D"/>
                <w:sz w:val="18"/>
                <w:szCs w:val="18"/>
              </w:rPr>
              <w:t>Content-Type</w:t>
            </w:r>
          </w:p>
        </w:tc>
        <w:tc>
          <w:tcPr>
            <w:tcW w:w="9540" w:type="dxa"/>
            <w:tcBorders>
              <w:top w:val="single" w:sz="4" w:space="0" w:color="auto"/>
              <w:left w:val="single" w:sz="4" w:space="0" w:color="BFBFBF"/>
              <w:bottom w:val="single" w:sz="4" w:space="0" w:color="auto"/>
              <w:right w:val="nil"/>
            </w:tcBorders>
            <w:shd w:val="clear" w:color="auto" w:fill="auto"/>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9F6711">
              <w:rPr>
                <w:rFonts w:eastAsia="Times New Roman" w:cs="Times New Roman"/>
                <w:color w:val="0D0D0D"/>
                <w:sz w:val="18"/>
                <w:szCs w:val="18"/>
              </w:rPr>
              <w:t>application/</w:t>
            </w:r>
            <w:proofErr w:type="spellStart"/>
            <w:r w:rsidRPr="009F6711">
              <w:rPr>
                <w:rFonts w:eastAsia="Times New Roman" w:cs="Times New Roman"/>
                <w:color w:val="0D0D0D"/>
                <w:sz w:val="18"/>
                <w:szCs w:val="18"/>
              </w:rPr>
              <w:t>json</w:t>
            </w:r>
            <w:proofErr w:type="spellEnd"/>
          </w:p>
        </w:tc>
      </w:tr>
    </w:tbl>
    <w:p w:rsidR="00195707" w:rsidRPr="00583A81" w:rsidRDefault="00195707" w:rsidP="00195707"/>
    <w:p w:rsidR="00195707" w:rsidRPr="00583A81" w:rsidRDefault="00195707" w:rsidP="00195707">
      <w:pPr>
        <w:rPr>
          <w:b/>
        </w:rPr>
      </w:pPr>
      <w:r w:rsidRPr="00583A81">
        <w:rPr>
          <w:b/>
        </w:rPr>
        <w:t>Payload</w:t>
      </w:r>
    </w:p>
    <w:p w:rsidR="009F6711" w:rsidRPr="00583A81" w:rsidRDefault="009F6711" w:rsidP="00195707">
      <w:pPr>
        <w:rPr>
          <w:b/>
        </w:rPr>
      </w:pP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w:t>
      </w:r>
      <w:r w:rsidRPr="001834C3">
        <w:rPr>
          <w:rFonts w:ascii="Courier New" w:hAnsi="Courier New" w:cs="Courier New"/>
          <w:sz w:val="16"/>
          <w:szCs w:val="16"/>
          <w:highlight w:val="green"/>
        </w:rPr>
        <w:t>"invoiceid":"2049",</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"entity":"10",</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"class":"6",</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"department":"3",</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"location":"1",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"items</w:t>
      </w:r>
      <w:proofErr w:type="gramStart"/>
      <w:r w:rsidRPr="001834C3">
        <w:rPr>
          <w:rFonts w:ascii="Courier New" w:hAnsi="Courier New" w:cs="Courier New"/>
          <w:sz w:val="16"/>
          <w:szCs w:val="16"/>
        </w:rPr>
        <w:t>":[</w:t>
      </w:r>
      <w:proofErr w:type="gramEnd"/>
      <w:r w:rsidRPr="001834C3">
        <w:rPr>
          <w:rFonts w:ascii="Courier New" w:hAnsi="Courier New" w:cs="Courier New"/>
          <w:sz w:val="16"/>
          <w:szCs w:val="16"/>
        </w:rPr>
        <w:t xml:space="preserve">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"item":"118000",</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"quantity":"1",</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"custcol_gb_rev_rec_start_date":"10/01/2016",</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"custcol_gb_rev_rec_end_date":"10/30/2016"</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"item":"119",</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"quantity":"1",</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"custcol_gb_rev_rec_start_date":"10/01/2016",</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"custcol_gb_rev_rec_end_date":"10/30/2016"</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w:t>
      </w:r>
    </w:p>
    <w:p w:rsidR="00195707" w:rsidRPr="001834C3" w:rsidRDefault="00A56EF1" w:rsidP="00A56EF1">
      <w:pPr>
        <w:rPr>
          <w:rFonts w:ascii="Courier New" w:hAnsi="Courier New" w:cs="Courier New"/>
          <w:sz w:val="16"/>
          <w:szCs w:val="16"/>
        </w:rPr>
      </w:pPr>
      <w:r w:rsidRPr="001834C3">
        <w:rPr>
          <w:rFonts w:ascii="Courier New" w:hAnsi="Courier New" w:cs="Courier New"/>
          <w:sz w:val="16"/>
          <w:szCs w:val="16"/>
        </w:rPr>
        <w:t>}</w:t>
      </w:r>
    </w:p>
    <w:p w:rsidR="00A56EF1" w:rsidRPr="00583A81" w:rsidRDefault="00A56EF1" w:rsidP="00A56EF1"/>
    <w:p w:rsidR="00195707" w:rsidRPr="00583A81" w:rsidRDefault="00195707" w:rsidP="00195707">
      <w:pPr>
        <w:rPr>
          <w:u w:val="single"/>
        </w:rPr>
      </w:pPr>
      <w:r w:rsidRPr="00583A81">
        <w:rPr>
          <w:u w:val="single"/>
        </w:rPr>
        <w:t>Response Example</w:t>
      </w:r>
    </w:p>
    <w:p w:rsidR="00195707" w:rsidRPr="00583A81" w:rsidRDefault="00195707" w:rsidP="00195707"/>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"success": {</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"code": "EDIT",</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"message": "</w:t>
      </w:r>
      <w:proofErr w:type="spellStart"/>
      <w:r w:rsidRPr="001834C3">
        <w:rPr>
          <w:rFonts w:ascii="Courier New" w:hAnsi="Courier New" w:cs="Courier New"/>
          <w:sz w:val="16"/>
          <w:szCs w:val="16"/>
        </w:rPr>
        <w:t>Invoice_</w:t>
      </w:r>
      <w:proofErr w:type="gramStart"/>
      <w:r w:rsidRPr="001834C3">
        <w:rPr>
          <w:rFonts w:ascii="Courier New" w:hAnsi="Courier New" w:cs="Courier New"/>
          <w:sz w:val="16"/>
          <w:szCs w:val="16"/>
        </w:rPr>
        <w:t>ID</w:t>
      </w:r>
      <w:proofErr w:type="spellEnd"/>
      <w:r w:rsidRPr="001834C3">
        <w:rPr>
          <w:rFonts w:ascii="Courier New" w:hAnsi="Courier New" w:cs="Courier New"/>
          <w:sz w:val="16"/>
          <w:szCs w:val="16"/>
        </w:rPr>
        <w:t xml:space="preserve"> :</w:t>
      </w:r>
      <w:proofErr w:type="gramEnd"/>
      <w:r w:rsidRPr="001834C3">
        <w:rPr>
          <w:rFonts w:ascii="Courier New" w:hAnsi="Courier New" w:cs="Courier New"/>
          <w:sz w:val="16"/>
          <w:szCs w:val="16"/>
        </w:rPr>
        <w:t xml:space="preserve"> 2049"</w:t>
      </w:r>
    </w:p>
    <w:p w:rsidR="00A56EF1" w:rsidRPr="001834C3" w:rsidRDefault="00A56EF1" w:rsidP="00A56EF1">
      <w:pPr>
        <w:rPr>
          <w:rFonts w:ascii="Courier New" w:hAnsi="Courier New" w:cs="Courier New"/>
          <w:sz w:val="16"/>
          <w:szCs w:val="16"/>
        </w:rPr>
      </w:pPr>
      <w:r w:rsidRPr="001834C3">
        <w:rPr>
          <w:rFonts w:ascii="Courier New" w:hAnsi="Courier New" w:cs="Courier New"/>
          <w:sz w:val="16"/>
          <w:szCs w:val="16"/>
        </w:rPr>
        <w:t xml:space="preserve">  }</w:t>
      </w:r>
    </w:p>
    <w:p w:rsidR="00195707" w:rsidRPr="001834C3" w:rsidRDefault="00A56EF1" w:rsidP="00A56EF1">
      <w:pPr>
        <w:rPr>
          <w:rFonts w:ascii="Courier New" w:hAnsi="Courier New" w:cs="Courier New"/>
          <w:sz w:val="16"/>
          <w:szCs w:val="16"/>
        </w:rPr>
      </w:pPr>
      <w:r w:rsidRPr="001834C3">
        <w:rPr>
          <w:rFonts w:ascii="Courier New" w:hAnsi="Courier New" w:cs="Courier New"/>
          <w:sz w:val="16"/>
          <w:szCs w:val="16"/>
        </w:rPr>
        <w:lastRenderedPageBreak/>
        <w:t>}</w:t>
      </w:r>
    </w:p>
    <w:p w:rsidR="007E0AC5" w:rsidRPr="00583A81" w:rsidRDefault="007E0AC5" w:rsidP="00A56EF1"/>
    <w:p w:rsidR="00871B56" w:rsidRPr="00583A81" w:rsidRDefault="00871B56" w:rsidP="00871B56">
      <w:r w:rsidRPr="00583A81">
        <w:t xml:space="preserve">NOTE: </w:t>
      </w:r>
      <w:r w:rsidRPr="00583A81">
        <w:t>The Invoice internal ID is being passed in the Payload</w:t>
      </w:r>
      <w:r w:rsidRPr="00583A81">
        <w:t>.</w:t>
      </w:r>
    </w:p>
    <w:p w:rsidR="007E0AC5" w:rsidRPr="00583A81" w:rsidRDefault="007E0AC5" w:rsidP="007E0AC5">
      <w:pPr>
        <w:pStyle w:val="Heading1"/>
        <w:rPr>
          <w:rFonts w:asciiTheme="minorHAnsi" w:hAnsiTheme="minorHAnsi"/>
        </w:rPr>
      </w:pPr>
      <w:r w:rsidRPr="00583A81">
        <w:rPr>
          <w:rFonts w:asciiTheme="minorHAnsi" w:hAnsiTheme="minorHAnsi"/>
        </w:rPr>
        <w:t>DEL</w:t>
      </w:r>
      <w:r w:rsidRPr="00583A81">
        <w:rPr>
          <w:rFonts w:asciiTheme="minorHAnsi" w:hAnsiTheme="minorHAnsi"/>
        </w:rPr>
        <w:t xml:space="preserve"> </w:t>
      </w:r>
    </w:p>
    <w:p w:rsidR="007E0AC5" w:rsidRPr="00583A81" w:rsidRDefault="007E0AC5" w:rsidP="007E0AC5"/>
    <w:p w:rsidR="007E0AC5" w:rsidRPr="00583A81" w:rsidRDefault="007E0AC5" w:rsidP="007E0AC5">
      <w:r w:rsidRPr="00583A81">
        <w:t>Delete</w:t>
      </w:r>
      <w:r w:rsidRPr="00583A81">
        <w:t xml:space="preserve"> an</w:t>
      </w:r>
      <w:r w:rsidR="00637D0B" w:rsidRPr="00583A81">
        <w:t xml:space="preserve"> existing</w:t>
      </w:r>
      <w:r w:rsidRPr="00583A81">
        <w:t xml:space="preserve"> invoice</w:t>
      </w:r>
      <w:r w:rsidR="00637D0B" w:rsidRPr="00583A81">
        <w:t>.</w:t>
      </w:r>
    </w:p>
    <w:p w:rsidR="007E0AC5" w:rsidRPr="00583A81" w:rsidRDefault="007E0AC5" w:rsidP="007E0AC5"/>
    <w:p w:rsidR="007E0AC5" w:rsidRPr="00583A81" w:rsidRDefault="007E0AC5" w:rsidP="007E0AC5">
      <w:pPr>
        <w:rPr>
          <w:rFonts w:cs="Courier New"/>
          <w:color w:val="FFFFFF" w:themeColor="background1"/>
          <w:sz w:val="20"/>
          <w:szCs w:val="20"/>
        </w:rPr>
      </w:pPr>
      <w:r w:rsidRPr="00583A81">
        <w:rPr>
          <w:rFonts w:cs="Courier New"/>
          <w:color w:val="FFFFFF" w:themeColor="background1"/>
          <w:sz w:val="20"/>
          <w:szCs w:val="20"/>
          <w:highlight w:val="black"/>
        </w:rPr>
        <w:t>DEL</w:t>
      </w:r>
      <w:r w:rsidRPr="00583A81">
        <w:rPr>
          <w:rFonts w:cs="Courier New"/>
          <w:color w:val="FFFFFF" w:themeColor="background1"/>
          <w:sz w:val="20"/>
          <w:szCs w:val="20"/>
          <w:highlight w:val="black"/>
        </w:rPr>
        <w:t xml:space="preserve"> &amp;</w:t>
      </w:r>
      <w:proofErr w:type="spellStart"/>
      <w:r w:rsidRPr="00583A81">
        <w:rPr>
          <w:rFonts w:cs="Courier New"/>
          <w:color w:val="FFFFFF" w:themeColor="background1"/>
          <w:sz w:val="20"/>
          <w:szCs w:val="20"/>
          <w:highlight w:val="black"/>
        </w:rPr>
        <w:t>invoiceid</w:t>
      </w:r>
      <w:proofErr w:type="spellEnd"/>
      <w:r w:rsidRPr="00583A81">
        <w:rPr>
          <w:rFonts w:cs="Courier New"/>
          <w:color w:val="FFFFFF" w:themeColor="background1"/>
          <w:sz w:val="20"/>
          <w:szCs w:val="20"/>
          <w:highlight w:val="black"/>
        </w:rPr>
        <w:t>={</w:t>
      </w:r>
      <w:proofErr w:type="spellStart"/>
      <w:r w:rsidRPr="00583A81">
        <w:rPr>
          <w:rFonts w:cs="Courier New"/>
          <w:color w:val="FFFFFF" w:themeColor="background1"/>
          <w:sz w:val="20"/>
          <w:szCs w:val="20"/>
          <w:highlight w:val="black"/>
        </w:rPr>
        <w:t>invoiceid</w:t>
      </w:r>
      <w:proofErr w:type="spellEnd"/>
      <w:r w:rsidRPr="00583A81">
        <w:rPr>
          <w:rFonts w:cs="Courier New"/>
          <w:color w:val="FFFFFF" w:themeColor="background1"/>
          <w:sz w:val="20"/>
          <w:szCs w:val="20"/>
          <w:highlight w:val="black"/>
        </w:rPr>
        <w:t>}</w:t>
      </w:r>
    </w:p>
    <w:p w:rsidR="007E0AC5" w:rsidRPr="00583A81" w:rsidRDefault="007E0AC5" w:rsidP="007E0AC5"/>
    <w:p w:rsidR="007E0AC5" w:rsidRPr="00583A81" w:rsidRDefault="007E0AC5" w:rsidP="007E0AC5">
      <w:pPr>
        <w:rPr>
          <w:u w:val="single"/>
        </w:rPr>
      </w:pPr>
      <w:r w:rsidRPr="00583A81">
        <w:rPr>
          <w:u w:val="single"/>
        </w:rPr>
        <w:t>Request Example</w:t>
      </w:r>
    </w:p>
    <w:p w:rsidR="007E0AC5" w:rsidRPr="00583A81" w:rsidRDefault="007E0AC5" w:rsidP="007E0AC5"/>
    <w:tbl>
      <w:tblPr>
        <w:tblW w:w="10954" w:type="dxa"/>
        <w:tblLook w:val="04A0" w:firstRow="1" w:lastRow="0" w:firstColumn="1" w:lastColumn="0" w:noHBand="0" w:noVBand="1"/>
      </w:tblPr>
      <w:tblGrid>
        <w:gridCol w:w="1406"/>
        <w:gridCol w:w="9548"/>
      </w:tblGrid>
      <w:tr w:rsidR="009F6711" w:rsidRPr="009F6711" w:rsidTr="009F6711">
        <w:trPr>
          <w:trHeight w:val="525"/>
        </w:trPr>
        <w:tc>
          <w:tcPr>
            <w:tcW w:w="1406" w:type="dxa"/>
            <w:tcBorders>
              <w:top w:val="single" w:sz="4" w:space="0" w:color="auto"/>
              <w:left w:val="nil"/>
              <w:bottom w:val="nil"/>
              <w:right w:val="single" w:sz="4" w:space="0" w:color="BFBFBF"/>
            </w:tcBorders>
            <w:shd w:val="clear" w:color="auto" w:fill="auto"/>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9F6711">
              <w:rPr>
                <w:rFonts w:eastAsia="Times New Roman" w:cs="Times New Roman"/>
                <w:color w:val="0D0D0D"/>
                <w:sz w:val="18"/>
                <w:szCs w:val="18"/>
              </w:rPr>
              <w:t>DEL</w:t>
            </w:r>
          </w:p>
        </w:tc>
        <w:tc>
          <w:tcPr>
            <w:tcW w:w="9548" w:type="dxa"/>
            <w:tcBorders>
              <w:top w:val="single" w:sz="4" w:space="0" w:color="auto"/>
              <w:left w:val="single" w:sz="4" w:space="0" w:color="BFBFBF"/>
              <w:bottom w:val="nil"/>
              <w:right w:val="nil"/>
            </w:tcBorders>
            <w:shd w:val="clear" w:color="auto" w:fill="auto"/>
            <w:noWrap/>
            <w:vAlign w:val="center"/>
            <w:hideMark/>
          </w:tcPr>
          <w:p w:rsidR="009F6711" w:rsidRPr="009F6711" w:rsidRDefault="009F6711" w:rsidP="009F6711">
            <w:pPr>
              <w:rPr>
                <w:rFonts w:eastAsia="Times New Roman" w:cs="Times New Roman"/>
                <w:color w:val="0D0D0D"/>
                <w:sz w:val="18"/>
                <w:szCs w:val="18"/>
              </w:rPr>
            </w:pPr>
            <w:r w:rsidRPr="009F6711">
              <w:rPr>
                <w:rFonts w:eastAsia="Times New Roman" w:cs="Times New Roman"/>
                <w:color w:val="0D0D0D"/>
                <w:sz w:val="18"/>
                <w:szCs w:val="18"/>
              </w:rPr>
              <w:t>https://rest.na2.netsuite.com/app/site/hosting/restlet.nl?script=224&amp;deploy=1&amp;invoiceid=1544</w:t>
            </w:r>
          </w:p>
        </w:tc>
      </w:tr>
      <w:tr w:rsidR="009F6711" w:rsidRPr="009F6711" w:rsidTr="009F6711">
        <w:trPr>
          <w:trHeight w:val="525"/>
        </w:trPr>
        <w:tc>
          <w:tcPr>
            <w:tcW w:w="1406" w:type="dxa"/>
            <w:tcBorders>
              <w:top w:val="single" w:sz="4" w:space="0" w:color="auto"/>
              <w:left w:val="nil"/>
              <w:bottom w:val="nil"/>
              <w:right w:val="single" w:sz="4" w:space="0" w:color="BFBFBF"/>
            </w:tcBorders>
            <w:shd w:val="clear" w:color="000000" w:fill="CCE3E6"/>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9F6711">
              <w:rPr>
                <w:rFonts w:eastAsia="Times New Roman" w:cs="Times New Roman"/>
                <w:color w:val="0D0D0D"/>
                <w:sz w:val="18"/>
                <w:szCs w:val="18"/>
              </w:rPr>
              <w:t>Authorization</w:t>
            </w:r>
          </w:p>
        </w:tc>
        <w:tc>
          <w:tcPr>
            <w:tcW w:w="9548" w:type="dxa"/>
            <w:tcBorders>
              <w:top w:val="single" w:sz="4" w:space="0" w:color="auto"/>
              <w:left w:val="single" w:sz="4" w:space="0" w:color="BFBFBF"/>
              <w:bottom w:val="nil"/>
              <w:right w:val="nil"/>
            </w:tcBorders>
            <w:shd w:val="clear" w:color="000000" w:fill="CCE3E6"/>
            <w:noWrap/>
            <w:vAlign w:val="center"/>
            <w:hideMark/>
          </w:tcPr>
          <w:p w:rsidR="009F6711" w:rsidRPr="009F6711" w:rsidRDefault="009F6711" w:rsidP="009F6711">
            <w:pPr>
              <w:ind w:firstLineChars="100" w:firstLine="180"/>
              <w:rPr>
                <w:rFonts w:eastAsia="Times New Roman" w:cs="Times New Roman"/>
                <w:color w:val="0D0D0D"/>
                <w:sz w:val="18"/>
                <w:szCs w:val="18"/>
              </w:rPr>
            </w:pPr>
            <w:proofErr w:type="spellStart"/>
            <w:r w:rsidRPr="009F6711">
              <w:rPr>
                <w:rFonts w:eastAsia="Times New Roman" w:cs="Times New Roman"/>
                <w:color w:val="0D0D0D"/>
                <w:sz w:val="18"/>
                <w:szCs w:val="18"/>
              </w:rPr>
              <w:t>NLAuth</w:t>
            </w:r>
            <w:proofErr w:type="spellEnd"/>
            <w:r w:rsidRPr="009F6711">
              <w:rPr>
                <w:rFonts w:eastAsia="Times New Roman" w:cs="Times New Roman"/>
                <w:color w:val="0D0D0D"/>
                <w:sz w:val="18"/>
                <w:szCs w:val="18"/>
              </w:rPr>
              <w:t xml:space="preserve"> </w:t>
            </w:r>
            <w:proofErr w:type="spellStart"/>
            <w:r w:rsidRPr="009F6711">
              <w:rPr>
                <w:rFonts w:eastAsia="Times New Roman" w:cs="Times New Roman"/>
                <w:color w:val="0D0D0D"/>
                <w:sz w:val="18"/>
                <w:szCs w:val="18"/>
              </w:rPr>
              <w:t>nlauth_account</w:t>
            </w:r>
            <w:proofErr w:type="spellEnd"/>
            <w:r w:rsidRPr="009F6711">
              <w:rPr>
                <w:rFonts w:eastAsia="Times New Roman" w:cs="Times New Roman"/>
                <w:color w:val="0D0D0D"/>
                <w:sz w:val="18"/>
                <w:szCs w:val="18"/>
              </w:rPr>
              <w:t xml:space="preserve">=1327850, </w:t>
            </w:r>
            <w:proofErr w:type="spellStart"/>
            <w:r w:rsidRPr="009F6711">
              <w:rPr>
                <w:rFonts w:eastAsia="Times New Roman" w:cs="Times New Roman"/>
                <w:color w:val="0D0D0D"/>
                <w:sz w:val="18"/>
                <w:szCs w:val="18"/>
              </w:rPr>
              <w:t>nlauth_email</w:t>
            </w:r>
            <w:proofErr w:type="spellEnd"/>
            <w:r w:rsidRPr="009F6711">
              <w:rPr>
                <w:rFonts w:eastAsia="Times New Roman" w:cs="Times New Roman"/>
                <w:color w:val="0D0D0D"/>
                <w:sz w:val="18"/>
                <w:szCs w:val="18"/>
              </w:rPr>
              <w:t xml:space="preserve">=guidebook@upayasolution.com, </w:t>
            </w:r>
            <w:proofErr w:type="spellStart"/>
            <w:r w:rsidRPr="009F6711">
              <w:rPr>
                <w:rFonts w:eastAsia="Times New Roman" w:cs="Times New Roman"/>
                <w:color w:val="0D0D0D"/>
                <w:sz w:val="18"/>
                <w:szCs w:val="18"/>
              </w:rPr>
              <w:t>nlauth_signature</w:t>
            </w:r>
            <w:proofErr w:type="spellEnd"/>
            <w:r w:rsidRPr="009F6711">
              <w:rPr>
                <w:rFonts w:eastAsia="Times New Roman" w:cs="Times New Roman"/>
                <w:color w:val="0D0D0D"/>
                <w:sz w:val="18"/>
                <w:szCs w:val="18"/>
              </w:rPr>
              <w:t>=</w:t>
            </w:r>
            <w:proofErr w:type="spellStart"/>
            <w:r w:rsidRPr="009F6711">
              <w:rPr>
                <w:rFonts w:eastAsia="Times New Roman" w:cs="Times New Roman"/>
                <w:color w:val="0D0D0D"/>
                <w:sz w:val="18"/>
                <w:szCs w:val="18"/>
              </w:rPr>
              <w:t>xxxxxxx</w:t>
            </w:r>
            <w:proofErr w:type="spellEnd"/>
            <w:r w:rsidRPr="009F6711">
              <w:rPr>
                <w:rFonts w:eastAsia="Times New Roman" w:cs="Times New Roman"/>
                <w:color w:val="0D0D0D"/>
                <w:sz w:val="18"/>
                <w:szCs w:val="18"/>
              </w:rPr>
              <w:t xml:space="preserve">, </w:t>
            </w:r>
            <w:proofErr w:type="spellStart"/>
            <w:r w:rsidRPr="009F6711">
              <w:rPr>
                <w:rFonts w:eastAsia="Times New Roman" w:cs="Times New Roman"/>
                <w:color w:val="0D0D0D"/>
                <w:sz w:val="18"/>
                <w:szCs w:val="18"/>
              </w:rPr>
              <w:t>nlauth_role</w:t>
            </w:r>
            <w:proofErr w:type="spellEnd"/>
            <w:r w:rsidRPr="009F6711">
              <w:rPr>
                <w:rFonts w:eastAsia="Times New Roman" w:cs="Times New Roman"/>
                <w:color w:val="0D0D0D"/>
                <w:sz w:val="18"/>
                <w:szCs w:val="18"/>
              </w:rPr>
              <w:t>=3</w:t>
            </w:r>
          </w:p>
        </w:tc>
      </w:tr>
      <w:tr w:rsidR="009F6711" w:rsidRPr="009F6711" w:rsidTr="009F6711">
        <w:trPr>
          <w:trHeight w:val="525"/>
        </w:trPr>
        <w:tc>
          <w:tcPr>
            <w:tcW w:w="1406" w:type="dxa"/>
            <w:tcBorders>
              <w:top w:val="single" w:sz="4" w:space="0" w:color="auto"/>
              <w:left w:val="nil"/>
              <w:bottom w:val="single" w:sz="4" w:space="0" w:color="auto"/>
              <w:right w:val="single" w:sz="4" w:space="0" w:color="BFBFBF"/>
            </w:tcBorders>
            <w:shd w:val="clear" w:color="auto" w:fill="auto"/>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9F6711">
              <w:rPr>
                <w:rFonts w:eastAsia="Times New Roman" w:cs="Times New Roman"/>
                <w:color w:val="0D0D0D"/>
                <w:sz w:val="18"/>
                <w:szCs w:val="18"/>
              </w:rPr>
              <w:t>Content-Type</w:t>
            </w:r>
          </w:p>
        </w:tc>
        <w:tc>
          <w:tcPr>
            <w:tcW w:w="9548" w:type="dxa"/>
            <w:tcBorders>
              <w:top w:val="single" w:sz="4" w:space="0" w:color="auto"/>
              <w:left w:val="single" w:sz="4" w:space="0" w:color="BFBFBF"/>
              <w:bottom w:val="single" w:sz="4" w:space="0" w:color="auto"/>
              <w:right w:val="nil"/>
            </w:tcBorders>
            <w:shd w:val="clear" w:color="auto" w:fill="auto"/>
            <w:noWrap/>
            <w:vAlign w:val="center"/>
            <w:hideMark/>
          </w:tcPr>
          <w:p w:rsidR="009F6711" w:rsidRPr="009F6711" w:rsidRDefault="009F6711" w:rsidP="009F6711">
            <w:pPr>
              <w:ind w:firstLineChars="100" w:firstLine="180"/>
              <w:rPr>
                <w:rFonts w:eastAsia="Times New Roman" w:cs="Times New Roman"/>
                <w:color w:val="0D0D0D"/>
                <w:sz w:val="18"/>
                <w:szCs w:val="18"/>
              </w:rPr>
            </w:pPr>
            <w:r w:rsidRPr="009F6711">
              <w:rPr>
                <w:rFonts w:eastAsia="Times New Roman" w:cs="Times New Roman"/>
                <w:color w:val="0D0D0D"/>
                <w:sz w:val="18"/>
                <w:szCs w:val="18"/>
              </w:rPr>
              <w:t>application/</w:t>
            </w:r>
            <w:proofErr w:type="spellStart"/>
            <w:r w:rsidRPr="009F6711">
              <w:rPr>
                <w:rFonts w:eastAsia="Times New Roman" w:cs="Times New Roman"/>
                <w:color w:val="0D0D0D"/>
                <w:sz w:val="18"/>
                <w:szCs w:val="18"/>
              </w:rPr>
              <w:t>json</w:t>
            </w:r>
            <w:proofErr w:type="spellEnd"/>
          </w:p>
        </w:tc>
      </w:tr>
    </w:tbl>
    <w:p w:rsidR="009F6711" w:rsidRPr="00583A81" w:rsidRDefault="009F6711" w:rsidP="007E0AC5"/>
    <w:p w:rsidR="007E0AC5" w:rsidRPr="00583A81" w:rsidRDefault="007E0AC5" w:rsidP="007E0AC5">
      <w:pPr>
        <w:rPr>
          <w:u w:val="single"/>
        </w:rPr>
      </w:pPr>
      <w:r w:rsidRPr="00583A81">
        <w:rPr>
          <w:u w:val="single"/>
        </w:rPr>
        <w:t>Response Example</w:t>
      </w:r>
    </w:p>
    <w:p w:rsidR="007E0AC5" w:rsidRPr="00583A81" w:rsidRDefault="007E0AC5" w:rsidP="007E0AC5"/>
    <w:p w:rsidR="007E0AC5" w:rsidRPr="00583A81" w:rsidRDefault="007E0AC5" w:rsidP="007E0AC5">
      <w:r w:rsidRPr="00583A81">
        <w:t>None.</w:t>
      </w:r>
    </w:p>
    <w:p w:rsidR="00637D0B" w:rsidRPr="00583A81" w:rsidRDefault="00637D0B" w:rsidP="007E0AC5"/>
    <w:p w:rsidR="00637D0B" w:rsidRPr="00583A81" w:rsidRDefault="00637D0B" w:rsidP="007E0AC5">
      <w:r w:rsidRPr="00583A81">
        <w:t>NOTE: You can only delete an Invoice in an “Open” status.</w:t>
      </w:r>
    </w:p>
    <w:sectPr w:rsidR="00637D0B" w:rsidRPr="00583A81" w:rsidSect="00D80036">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F3B" w:rsidRDefault="00586F3B" w:rsidP="004059BB">
      <w:r>
        <w:separator/>
      </w:r>
    </w:p>
  </w:endnote>
  <w:endnote w:type="continuationSeparator" w:id="0">
    <w:p w:rsidR="00586F3B" w:rsidRDefault="00586F3B" w:rsidP="00405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498931"/>
      <w:docPartObj>
        <w:docPartGallery w:val="Page Numbers (Bottom of Page)"/>
        <w:docPartUnique/>
      </w:docPartObj>
    </w:sdtPr>
    <w:sdtEndPr>
      <w:rPr>
        <w:color w:val="7F7F7F" w:themeColor="background1" w:themeShade="7F"/>
        <w:spacing w:val="60"/>
      </w:rPr>
    </w:sdtEndPr>
    <w:sdtContent>
      <w:p w:rsidR="004059BB" w:rsidRDefault="004059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2C17">
          <w:rPr>
            <w:noProof/>
          </w:rPr>
          <w:t>7</w:t>
        </w:r>
        <w:r>
          <w:rPr>
            <w:noProof/>
          </w:rPr>
          <w:fldChar w:fldCharType="end"/>
        </w:r>
        <w:r>
          <w:t xml:space="preserve"> | </w:t>
        </w:r>
        <w:r>
          <w:rPr>
            <w:color w:val="7F7F7F" w:themeColor="background1" w:themeShade="7F"/>
            <w:spacing w:val="60"/>
          </w:rPr>
          <w:t>Page</w:t>
        </w:r>
      </w:p>
    </w:sdtContent>
  </w:sdt>
  <w:p w:rsidR="004059BB" w:rsidRDefault="0040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F3B" w:rsidRDefault="00586F3B" w:rsidP="004059BB">
      <w:r>
        <w:separator/>
      </w:r>
    </w:p>
  </w:footnote>
  <w:footnote w:type="continuationSeparator" w:id="0">
    <w:p w:rsidR="00586F3B" w:rsidRDefault="00586F3B" w:rsidP="00405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377" w:rsidRDefault="00437377" w:rsidP="00437377">
    <w:pPr>
      <w:pStyle w:val="Header"/>
      <w:jc w:val="right"/>
    </w:pPr>
    <w:r>
      <w:t> </w:t>
    </w:r>
    <w:r>
      <w:rPr>
        <w:noProof/>
      </w:rPr>
      <w:drawing>
        <wp:inline distT="0" distB="0" distL="0" distR="0">
          <wp:extent cx="1212273" cy="606137"/>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aya_Logo.jpg"/>
                  <pic:cNvPicPr/>
                </pic:nvPicPr>
                <pic:blipFill>
                  <a:blip r:embed="rId1">
                    <a:extLst>
                      <a:ext uri="{28A0092B-C50C-407E-A947-70E740481C1C}">
                        <a14:useLocalDpi xmlns:a14="http://schemas.microsoft.com/office/drawing/2010/main" val="0"/>
                      </a:ext>
                    </a:extLst>
                  </a:blip>
                  <a:stretch>
                    <a:fillRect/>
                  </a:stretch>
                </pic:blipFill>
                <pic:spPr>
                  <a:xfrm>
                    <a:off x="0" y="0"/>
                    <a:ext cx="1237317" cy="6186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D506BE"/>
    <w:multiLevelType w:val="hybridMultilevel"/>
    <w:tmpl w:val="0F14B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20"/>
    <w:rsid w:val="00067742"/>
    <w:rsid w:val="00084794"/>
    <w:rsid w:val="000C368B"/>
    <w:rsid w:val="00112A2D"/>
    <w:rsid w:val="00180F84"/>
    <w:rsid w:val="001834C3"/>
    <w:rsid w:val="00195707"/>
    <w:rsid w:val="002270DC"/>
    <w:rsid w:val="002E42E3"/>
    <w:rsid w:val="00324C20"/>
    <w:rsid w:val="00396AD7"/>
    <w:rsid w:val="004059BB"/>
    <w:rsid w:val="00437377"/>
    <w:rsid w:val="00530686"/>
    <w:rsid w:val="00583A81"/>
    <w:rsid w:val="00586F3B"/>
    <w:rsid w:val="00637D0B"/>
    <w:rsid w:val="00641A2A"/>
    <w:rsid w:val="00645252"/>
    <w:rsid w:val="006636C5"/>
    <w:rsid w:val="006D3D74"/>
    <w:rsid w:val="007037C1"/>
    <w:rsid w:val="00703D7C"/>
    <w:rsid w:val="00773F7A"/>
    <w:rsid w:val="00792E3D"/>
    <w:rsid w:val="007E0AC5"/>
    <w:rsid w:val="00871050"/>
    <w:rsid w:val="00871B56"/>
    <w:rsid w:val="008F4D41"/>
    <w:rsid w:val="009F6711"/>
    <w:rsid w:val="00A56EF1"/>
    <w:rsid w:val="00A73973"/>
    <w:rsid w:val="00A9204E"/>
    <w:rsid w:val="00B338B1"/>
    <w:rsid w:val="00B42C17"/>
    <w:rsid w:val="00C31FA4"/>
    <w:rsid w:val="00C35D57"/>
    <w:rsid w:val="00D80036"/>
    <w:rsid w:val="00E934D0"/>
    <w:rsid w:val="00EB1B59"/>
    <w:rsid w:val="00EC32D5"/>
    <w:rsid w:val="00F40088"/>
    <w:rsid w:val="00FA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0AE8"/>
  <w15:chartTrackingRefBased/>
  <w15:docId w15:val="{26EB77CA-3C7D-4325-B483-DEC19C9B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324C20"/>
    <w:pPr>
      <w:ind w:left="720"/>
      <w:contextualSpacing/>
    </w:pPr>
  </w:style>
  <w:style w:type="table" w:styleId="TableGrid">
    <w:name w:val="Table Grid"/>
    <w:basedOn w:val="TableNormal"/>
    <w:uiPriority w:val="39"/>
    <w:rsid w:val="00180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263">
      <w:bodyDiv w:val="1"/>
      <w:marLeft w:val="0"/>
      <w:marRight w:val="0"/>
      <w:marTop w:val="0"/>
      <w:marBottom w:val="0"/>
      <w:divBdr>
        <w:top w:val="none" w:sz="0" w:space="0" w:color="auto"/>
        <w:left w:val="none" w:sz="0" w:space="0" w:color="auto"/>
        <w:bottom w:val="none" w:sz="0" w:space="0" w:color="auto"/>
        <w:right w:val="none" w:sz="0" w:space="0" w:color="auto"/>
      </w:divBdr>
    </w:div>
    <w:div w:id="163711149">
      <w:bodyDiv w:val="1"/>
      <w:marLeft w:val="0"/>
      <w:marRight w:val="0"/>
      <w:marTop w:val="0"/>
      <w:marBottom w:val="0"/>
      <w:divBdr>
        <w:top w:val="none" w:sz="0" w:space="0" w:color="auto"/>
        <w:left w:val="none" w:sz="0" w:space="0" w:color="auto"/>
        <w:bottom w:val="none" w:sz="0" w:space="0" w:color="auto"/>
        <w:right w:val="none" w:sz="0" w:space="0" w:color="auto"/>
      </w:divBdr>
    </w:div>
    <w:div w:id="323708582">
      <w:bodyDiv w:val="1"/>
      <w:marLeft w:val="0"/>
      <w:marRight w:val="0"/>
      <w:marTop w:val="0"/>
      <w:marBottom w:val="0"/>
      <w:divBdr>
        <w:top w:val="none" w:sz="0" w:space="0" w:color="auto"/>
        <w:left w:val="none" w:sz="0" w:space="0" w:color="auto"/>
        <w:bottom w:val="none" w:sz="0" w:space="0" w:color="auto"/>
        <w:right w:val="none" w:sz="0" w:space="0" w:color="auto"/>
      </w:divBdr>
    </w:div>
    <w:div w:id="380251984">
      <w:bodyDiv w:val="1"/>
      <w:marLeft w:val="0"/>
      <w:marRight w:val="0"/>
      <w:marTop w:val="0"/>
      <w:marBottom w:val="0"/>
      <w:divBdr>
        <w:top w:val="none" w:sz="0" w:space="0" w:color="auto"/>
        <w:left w:val="none" w:sz="0" w:space="0" w:color="auto"/>
        <w:bottom w:val="none" w:sz="0" w:space="0" w:color="auto"/>
        <w:right w:val="none" w:sz="0" w:space="0" w:color="auto"/>
      </w:divBdr>
    </w:div>
    <w:div w:id="382295738">
      <w:bodyDiv w:val="1"/>
      <w:marLeft w:val="0"/>
      <w:marRight w:val="0"/>
      <w:marTop w:val="0"/>
      <w:marBottom w:val="0"/>
      <w:divBdr>
        <w:top w:val="none" w:sz="0" w:space="0" w:color="auto"/>
        <w:left w:val="none" w:sz="0" w:space="0" w:color="auto"/>
        <w:bottom w:val="none" w:sz="0" w:space="0" w:color="auto"/>
        <w:right w:val="none" w:sz="0" w:space="0" w:color="auto"/>
      </w:divBdr>
    </w:div>
    <w:div w:id="469130181">
      <w:bodyDiv w:val="1"/>
      <w:marLeft w:val="0"/>
      <w:marRight w:val="0"/>
      <w:marTop w:val="0"/>
      <w:marBottom w:val="0"/>
      <w:divBdr>
        <w:top w:val="none" w:sz="0" w:space="0" w:color="auto"/>
        <w:left w:val="none" w:sz="0" w:space="0" w:color="auto"/>
        <w:bottom w:val="none" w:sz="0" w:space="0" w:color="auto"/>
        <w:right w:val="none" w:sz="0" w:space="0" w:color="auto"/>
      </w:divBdr>
    </w:div>
    <w:div w:id="543979570">
      <w:bodyDiv w:val="1"/>
      <w:marLeft w:val="0"/>
      <w:marRight w:val="0"/>
      <w:marTop w:val="0"/>
      <w:marBottom w:val="0"/>
      <w:divBdr>
        <w:top w:val="none" w:sz="0" w:space="0" w:color="auto"/>
        <w:left w:val="none" w:sz="0" w:space="0" w:color="auto"/>
        <w:bottom w:val="none" w:sz="0" w:space="0" w:color="auto"/>
        <w:right w:val="none" w:sz="0" w:space="0" w:color="auto"/>
      </w:divBdr>
    </w:div>
    <w:div w:id="710501024">
      <w:bodyDiv w:val="1"/>
      <w:marLeft w:val="0"/>
      <w:marRight w:val="0"/>
      <w:marTop w:val="0"/>
      <w:marBottom w:val="0"/>
      <w:divBdr>
        <w:top w:val="none" w:sz="0" w:space="0" w:color="auto"/>
        <w:left w:val="none" w:sz="0" w:space="0" w:color="auto"/>
        <w:bottom w:val="none" w:sz="0" w:space="0" w:color="auto"/>
        <w:right w:val="none" w:sz="0" w:space="0" w:color="auto"/>
      </w:divBdr>
    </w:div>
    <w:div w:id="715931108">
      <w:bodyDiv w:val="1"/>
      <w:marLeft w:val="0"/>
      <w:marRight w:val="0"/>
      <w:marTop w:val="0"/>
      <w:marBottom w:val="0"/>
      <w:divBdr>
        <w:top w:val="none" w:sz="0" w:space="0" w:color="auto"/>
        <w:left w:val="none" w:sz="0" w:space="0" w:color="auto"/>
        <w:bottom w:val="none" w:sz="0" w:space="0" w:color="auto"/>
        <w:right w:val="none" w:sz="0" w:space="0" w:color="auto"/>
      </w:divBdr>
    </w:div>
    <w:div w:id="757946794">
      <w:bodyDiv w:val="1"/>
      <w:marLeft w:val="0"/>
      <w:marRight w:val="0"/>
      <w:marTop w:val="0"/>
      <w:marBottom w:val="0"/>
      <w:divBdr>
        <w:top w:val="none" w:sz="0" w:space="0" w:color="auto"/>
        <w:left w:val="none" w:sz="0" w:space="0" w:color="auto"/>
        <w:bottom w:val="none" w:sz="0" w:space="0" w:color="auto"/>
        <w:right w:val="none" w:sz="0" w:space="0" w:color="auto"/>
      </w:divBdr>
    </w:div>
    <w:div w:id="850415162">
      <w:bodyDiv w:val="1"/>
      <w:marLeft w:val="0"/>
      <w:marRight w:val="0"/>
      <w:marTop w:val="0"/>
      <w:marBottom w:val="0"/>
      <w:divBdr>
        <w:top w:val="none" w:sz="0" w:space="0" w:color="auto"/>
        <w:left w:val="none" w:sz="0" w:space="0" w:color="auto"/>
        <w:bottom w:val="none" w:sz="0" w:space="0" w:color="auto"/>
        <w:right w:val="none" w:sz="0" w:space="0" w:color="auto"/>
      </w:divBdr>
    </w:div>
    <w:div w:id="987779149">
      <w:bodyDiv w:val="1"/>
      <w:marLeft w:val="0"/>
      <w:marRight w:val="0"/>
      <w:marTop w:val="0"/>
      <w:marBottom w:val="0"/>
      <w:divBdr>
        <w:top w:val="none" w:sz="0" w:space="0" w:color="auto"/>
        <w:left w:val="none" w:sz="0" w:space="0" w:color="auto"/>
        <w:bottom w:val="none" w:sz="0" w:space="0" w:color="auto"/>
        <w:right w:val="none" w:sz="0" w:space="0" w:color="auto"/>
      </w:divBdr>
    </w:div>
    <w:div w:id="1031998336">
      <w:bodyDiv w:val="1"/>
      <w:marLeft w:val="0"/>
      <w:marRight w:val="0"/>
      <w:marTop w:val="0"/>
      <w:marBottom w:val="0"/>
      <w:divBdr>
        <w:top w:val="none" w:sz="0" w:space="0" w:color="auto"/>
        <w:left w:val="none" w:sz="0" w:space="0" w:color="auto"/>
        <w:bottom w:val="none" w:sz="0" w:space="0" w:color="auto"/>
        <w:right w:val="none" w:sz="0" w:space="0" w:color="auto"/>
      </w:divBdr>
    </w:div>
    <w:div w:id="1075127809">
      <w:bodyDiv w:val="1"/>
      <w:marLeft w:val="0"/>
      <w:marRight w:val="0"/>
      <w:marTop w:val="0"/>
      <w:marBottom w:val="0"/>
      <w:divBdr>
        <w:top w:val="none" w:sz="0" w:space="0" w:color="auto"/>
        <w:left w:val="none" w:sz="0" w:space="0" w:color="auto"/>
        <w:bottom w:val="none" w:sz="0" w:space="0" w:color="auto"/>
        <w:right w:val="none" w:sz="0" w:space="0" w:color="auto"/>
      </w:divBdr>
    </w:div>
    <w:div w:id="1094739839">
      <w:bodyDiv w:val="1"/>
      <w:marLeft w:val="0"/>
      <w:marRight w:val="0"/>
      <w:marTop w:val="0"/>
      <w:marBottom w:val="0"/>
      <w:divBdr>
        <w:top w:val="none" w:sz="0" w:space="0" w:color="auto"/>
        <w:left w:val="none" w:sz="0" w:space="0" w:color="auto"/>
        <w:bottom w:val="none" w:sz="0" w:space="0" w:color="auto"/>
        <w:right w:val="none" w:sz="0" w:space="0" w:color="auto"/>
      </w:divBdr>
    </w:div>
    <w:div w:id="1095638791">
      <w:bodyDiv w:val="1"/>
      <w:marLeft w:val="0"/>
      <w:marRight w:val="0"/>
      <w:marTop w:val="0"/>
      <w:marBottom w:val="0"/>
      <w:divBdr>
        <w:top w:val="none" w:sz="0" w:space="0" w:color="auto"/>
        <w:left w:val="none" w:sz="0" w:space="0" w:color="auto"/>
        <w:bottom w:val="none" w:sz="0" w:space="0" w:color="auto"/>
        <w:right w:val="none" w:sz="0" w:space="0" w:color="auto"/>
      </w:divBdr>
    </w:div>
    <w:div w:id="1236743074">
      <w:bodyDiv w:val="1"/>
      <w:marLeft w:val="0"/>
      <w:marRight w:val="0"/>
      <w:marTop w:val="0"/>
      <w:marBottom w:val="0"/>
      <w:divBdr>
        <w:top w:val="none" w:sz="0" w:space="0" w:color="auto"/>
        <w:left w:val="none" w:sz="0" w:space="0" w:color="auto"/>
        <w:bottom w:val="none" w:sz="0" w:space="0" w:color="auto"/>
        <w:right w:val="none" w:sz="0" w:space="0" w:color="auto"/>
      </w:divBdr>
    </w:div>
    <w:div w:id="1250043707">
      <w:bodyDiv w:val="1"/>
      <w:marLeft w:val="0"/>
      <w:marRight w:val="0"/>
      <w:marTop w:val="0"/>
      <w:marBottom w:val="0"/>
      <w:divBdr>
        <w:top w:val="none" w:sz="0" w:space="0" w:color="auto"/>
        <w:left w:val="none" w:sz="0" w:space="0" w:color="auto"/>
        <w:bottom w:val="none" w:sz="0" w:space="0" w:color="auto"/>
        <w:right w:val="none" w:sz="0" w:space="0" w:color="auto"/>
      </w:divBdr>
    </w:div>
    <w:div w:id="1307324206">
      <w:bodyDiv w:val="1"/>
      <w:marLeft w:val="0"/>
      <w:marRight w:val="0"/>
      <w:marTop w:val="0"/>
      <w:marBottom w:val="0"/>
      <w:divBdr>
        <w:top w:val="none" w:sz="0" w:space="0" w:color="auto"/>
        <w:left w:val="none" w:sz="0" w:space="0" w:color="auto"/>
        <w:bottom w:val="none" w:sz="0" w:space="0" w:color="auto"/>
        <w:right w:val="none" w:sz="0" w:space="0" w:color="auto"/>
      </w:divBdr>
    </w:div>
    <w:div w:id="1359161206">
      <w:bodyDiv w:val="1"/>
      <w:marLeft w:val="0"/>
      <w:marRight w:val="0"/>
      <w:marTop w:val="0"/>
      <w:marBottom w:val="0"/>
      <w:divBdr>
        <w:top w:val="none" w:sz="0" w:space="0" w:color="auto"/>
        <w:left w:val="none" w:sz="0" w:space="0" w:color="auto"/>
        <w:bottom w:val="none" w:sz="0" w:space="0" w:color="auto"/>
        <w:right w:val="none" w:sz="0" w:space="0" w:color="auto"/>
      </w:divBdr>
    </w:div>
    <w:div w:id="19459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rest.na2.netsuite.com/app/site/hosting/restlet.nl?script=224&amp;deploy=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seo%20Beltr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154</TotalTime>
  <Pages>7</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 Beltran</dc:creator>
  <cp:keywords/>
  <dc:description/>
  <cp:lastModifiedBy>Eliseo Beltran</cp:lastModifiedBy>
  <cp:revision>36</cp:revision>
  <dcterms:created xsi:type="dcterms:W3CDTF">2016-10-02T18:13:00Z</dcterms:created>
  <dcterms:modified xsi:type="dcterms:W3CDTF">2016-10-02T20:47:00Z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